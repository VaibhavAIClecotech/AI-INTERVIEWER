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5C7846" w14:paraId="75C0BCA4" w14:textId="77777777">
        <w:trPr>
          <w:tblCellSpacing w:w="0" w:type="dxa"/>
        </w:trPr>
        <w:tc>
          <w:tcPr>
            <w:tcW w:w="109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C075E" w14:textId="77777777" w:rsidR="005C7846" w:rsidRPr="00361D0E" w:rsidRDefault="00DE4081">
            <w:pPr>
              <w:pStyle w:val="documentname"/>
              <w:pBdr>
                <w:bottom w:val="none" w:sz="0" w:space="0" w:color="auto"/>
              </w:pBdr>
              <w:rPr>
                <w:rStyle w:val="documentleft-box"/>
                <w:rFonts w:ascii="Century Gothic" w:eastAsia="Century Gothic" w:hAnsi="Century Gothic" w:cs="Century Gothic"/>
                <w:sz w:val="56"/>
                <w:szCs w:val="56"/>
              </w:rPr>
            </w:pPr>
            <w:r w:rsidRPr="00361D0E">
              <w:rPr>
                <w:rStyle w:val="span"/>
                <w:rFonts w:ascii="Century Gothic" w:eastAsia="Century Gothic" w:hAnsi="Century Gothic" w:cs="Century Gothic"/>
                <w:sz w:val="56"/>
                <w:szCs w:val="56"/>
              </w:rPr>
              <w:t>Vaibhav Baweja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536"/>
              <w:gridCol w:w="6410"/>
            </w:tblGrid>
            <w:tr w:rsidR="005C7846" w14:paraId="0BE759A0" w14:textId="77777777" w:rsidTr="00361D0E">
              <w:trPr>
                <w:tblCellSpacing w:w="0" w:type="dxa"/>
              </w:trPr>
              <w:tc>
                <w:tcPr>
                  <w:tcW w:w="4536" w:type="dxa"/>
                  <w:tcMar>
                    <w:top w:w="200" w:type="dxa"/>
                    <w:left w:w="0" w:type="dxa"/>
                    <w:bottom w:w="0" w:type="dxa"/>
                    <w:right w:w="40" w:type="dxa"/>
                  </w:tcMar>
                  <w:hideMark/>
                </w:tcPr>
                <w:p w14:paraId="3BF356CC" w14:textId="17BAC4D9" w:rsidR="005C7846" w:rsidRPr="00361D0E" w:rsidRDefault="00DE4081" w:rsidP="008B0F90">
                  <w:pPr>
                    <w:pStyle w:val="div"/>
                    <w:spacing w:line="240" w:lineRule="auto"/>
                    <w:ind w:right="120"/>
                    <w:rPr>
                      <w:rStyle w:val="documentaddressaddressleft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361D0E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</w:rPr>
                    <w:t>Address</w:t>
                  </w:r>
                  <w:r w:rsidR="00785E75" w:rsidRPr="00361D0E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Pr="00361D0E"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>New Delhi, DL, 110063</w:t>
                  </w:r>
                </w:p>
                <w:p w14:paraId="0155AC0D" w14:textId="6075AE87" w:rsidR="005C7846" w:rsidRPr="00361D0E" w:rsidRDefault="00DE4081" w:rsidP="008B0F90">
                  <w:pPr>
                    <w:pStyle w:val="div"/>
                    <w:spacing w:line="240" w:lineRule="auto"/>
                    <w:ind w:right="120"/>
                    <w:rPr>
                      <w:rStyle w:val="documentaddressaddressleft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361D0E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</w:rPr>
                    <w:t>Phone</w:t>
                  </w:r>
                  <w:r w:rsidR="00785E75" w:rsidRPr="00361D0E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="00CC3C92"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>+91</w:t>
                  </w:r>
                  <w:r w:rsidRPr="00361D0E"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>9582761559</w:t>
                  </w:r>
                </w:p>
                <w:p w14:paraId="434DFF33" w14:textId="1AF84DE8" w:rsidR="00361D0E" w:rsidRDefault="00DE4081" w:rsidP="008B0F90">
                  <w:pPr>
                    <w:pStyle w:val="div"/>
                    <w:spacing w:line="240" w:lineRule="auto"/>
                    <w:ind w:right="120"/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361D0E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</w:rPr>
                    <w:t>E-mail</w:t>
                  </w:r>
                  <w:r w:rsidR="00785E75" w:rsidRPr="00361D0E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</w:rPr>
                    <w:t xml:space="preserve">: </w:t>
                  </w:r>
                  <w:hyperlink r:id="rId6" w:history="1">
                    <w:r w:rsidR="00361D0E" w:rsidRPr="00732F97">
                      <w:rPr>
                        <w:rStyle w:val="Hyperlink"/>
                        <w:rFonts w:ascii="Century Gothic" w:eastAsia="Century Gothic" w:hAnsi="Century Gothic" w:cs="Century Gothic"/>
                        <w:sz w:val="20"/>
                        <w:szCs w:val="20"/>
                      </w:rPr>
                      <w:t>vaibhavbwj9@gmail.com</w:t>
                    </w:r>
                  </w:hyperlink>
                </w:p>
                <w:p w14:paraId="42D16EBC" w14:textId="77777777" w:rsidR="00CC3C92" w:rsidRDefault="00CC3C92" w:rsidP="008B0F90">
                  <w:pPr>
                    <w:pStyle w:val="div"/>
                    <w:spacing w:line="240" w:lineRule="auto"/>
                    <w:ind w:right="120"/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  <w:p w14:paraId="4EB61D54" w14:textId="136C7841" w:rsidR="008B0F90" w:rsidRPr="00361D0E" w:rsidRDefault="008B0F90" w:rsidP="008B0F90">
                  <w:pPr>
                    <w:pStyle w:val="div"/>
                    <w:spacing w:line="240" w:lineRule="auto"/>
                    <w:ind w:right="120"/>
                    <w:rPr>
                      <w:rStyle w:val="documentaddressaddressleft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6410" w:type="dxa"/>
                  <w:tcMar>
                    <w:top w:w="200" w:type="dxa"/>
                    <w:left w:w="0" w:type="dxa"/>
                    <w:bottom w:w="0" w:type="dxa"/>
                    <w:right w:w="40" w:type="dxa"/>
                  </w:tcMar>
                  <w:hideMark/>
                </w:tcPr>
                <w:p w14:paraId="1D41367D" w14:textId="32FEE381" w:rsidR="005C7846" w:rsidRPr="00361D0E" w:rsidRDefault="00762901" w:rsidP="00CC3C92">
                  <w:pPr>
                    <w:pStyle w:val="div"/>
                    <w:spacing w:line="240" w:lineRule="auto"/>
                    <w:ind w:right="120"/>
                    <w:jc w:val="both"/>
                    <w:rPr>
                      <w:rStyle w:val="documentaddressaddressright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361D0E">
                    <w:rPr>
                      <w:rStyle w:val="txtBold"/>
                      <w:rFonts w:ascii="Century Gothic" w:eastAsia="Century Gothic" w:hAnsi="Century Gothic" w:cs="Century Gothic"/>
                      <w:sz w:val="20"/>
                      <w:szCs w:val="20"/>
                    </w:rPr>
                    <w:t>LinkedIn</w:t>
                  </w:r>
                  <w:r w:rsidRPr="00361D0E">
                    <w:rPr>
                      <w:rStyle w:val="documentaddressaddressright"/>
                      <w:rFonts w:eastAsia="Century Gothic"/>
                      <w:sz w:val="20"/>
                      <w:szCs w:val="20"/>
                    </w:rPr>
                    <w:t>:</w:t>
                  </w:r>
                  <w:hyperlink r:id="rId7" w:history="1">
                    <w:r w:rsidRPr="00361D0E">
                      <w:rPr>
                        <w:rStyle w:val="Hyperlink"/>
                        <w:rFonts w:ascii="Century Gothic" w:eastAsia="Century Gothic" w:hAnsi="Century Gothic" w:cs="Century Gothic"/>
                        <w:sz w:val="20"/>
                        <w:szCs w:val="20"/>
                      </w:rPr>
                      <w:t>https://www.linkedin.com/in/vaibhavbaweja996</w:t>
                    </w:r>
                  </w:hyperlink>
                </w:p>
                <w:p w14:paraId="341D5A2A" w14:textId="58AE448B" w:rsidR="005C7846" w:rsidRPr="00361D0E" w:rsidRDefault="00F17E76" w:rsidP="00CC3C92">
                  <w:pPr>
                    <w:pStyle w:val="div"/>
                    <w:spacing w:line="240" w:lineRule="auto"/>
                    <w:ind w:right="120"/>
                    <w:jc w:val="both"/>
                    <w:rPr>
                      <w:rStyle w:val="Hyperlink"/>
                      <w:rFonts w:ascii="Century Gothic" w:eastAsia="Century Gothic" w:hAnsi="Century Gothic"/>
                      <w:sz w:val="20"/>
                      <w:szCs w:val="20"/>
                    </w:rPr>
                  </w:pPr>
                  <w:r w:rsidRPr="00361D0E">
                    <w:rPr>
                      <w:rStyle w:val="txtBold"/>
                      <w:rFonts w:eastAsia="Century Gothic"/>
                      <w:sz w:val="20"/>
                      <w:szCs w:val="20"/>
                    </w:rPr>
                    <w:t xml:space="preserve">GitHub: </w:t>
                  </w:r>
                  <w:hyperlink r:id="rId8" w:history="1">
                    <w:r w:rsidRPr="00361D0E">
                      <w:rPr>
                        <w:rStyle w:val="Hyperlink"/>
                        <w:rFonts w:ascii="Century Gothic" w:eastAsia="Century Gothic" w:hAnsi="Century Gothic"/>
                        <w:sz w:val="20"/>
                        <w:szCs w:val="20"/>
                      </w:rPr>
                      <w:t>https://github.com/vaibhavbaweja7</w:t>
                    </w:r>
                  </w:hyperlink>
                </w:p>
                <w:p w14:paraId="30885B25" w14:textId="77777777" w:rsidR="00361D0E" w:rsidRPr="00361D0E" w:rsidRDefault="00361D0E" w:rsidP="008B0F90">
                  <w:pPr>
                    <w:pStyle w:val="div"/>
                    <w:spacing w:line="240" w:lineRule="auto"/>
                    <w:ind w:right="120"/>
                    <w:rPr>
                      <w:rStyle w:val="Hyperlink"/>
                      <w:rFonts w:ascii="Century Gothic" w:eastAsia="Century Gothic" w:hAnsi="Century Gothic"/>
                      <w:sz w:val="20"/>
                      <w:szCs w:val="20"/>
                    </w:rPr>
                  </w:pPr>
                </w:p>
                <w:p w14:paraId="69D42DA1" w14:textId="52DAEF5B" w:rsidR="00361D0E" w:rsidRPr="00361D0E" w:rsidRDefault="00361D0E" w:rsidP="008B0F90">
                  <w:pPr>
                    <w:pStyle w:val="div"/>
                    <w:spacing w:line="240" w:lineRule="auto"/>
                    <w:ind w:right="120"/>
                    <w:rPr>
                      <w:rStyle w:val="documentaddressaddressright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14:paraId="45660453" w14:textId="77777777" w:rsidR="005C7846" w:rsidRDefault="005C7846">
            <w:pPr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6435891E" w14:textId="3D3C6D7F" w:rsidR="00361D0E" w:rsidRDefault="00DE4081" w:rsidP="00361D0E">
      <w:pPr>
        <w:pStyle w:val="p"/>
        <w:spacing w:line="320" w:lineRule="atLeast"/>
        <w:jc w:val="both"/>
        <w:rPr>
          <w:rStyle w:val="Strong1"/>
          <w:rFonts w:ascii="Century Gothic" w:eastAsia="Century Gothic" w:hAnsi="Century Gothic" w:cs="Century Gothic"/>
          <w:b/>
          <w:bCs/>
          <w:sz w:val="20"/>
          <w:szCs w:val="20"/>
        </w:rPr>
      </w:pPr>
      <w:r w:rsidRPr="00361D0E">
        <w:rPr>
          <w:rFonts w:ascii="Century Gothic" w:eastAsia="Century Gothic" w:hAnsi="Century Gothic" w:cs="Century Gothic"/>
          <w:sz w:val="20"/>
          <w:szCs w:val="20"/>
        </w:rPr>
        <w:t xml:space="preserve">Inquisitive, 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nergetic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C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 xml:space="preserve">omputer 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cience postgraduate student</w:t>
      </w:r>
      <w:r>
        <w:rPr>
          <w:rFonts w:ascii="Century Gothic" w:eastAsia="Century Gothic" w:hAnsi="Century Gothic" w:cs="Century Gothic"/>
          <w:sz w:val="20"/>
          <w:szCs w:val="20"/>
        </w:rPr>
        <w:t>;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killed</w:t>
      </w:r>
      <w:r w:rsid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in leadership with a strong foundation in programming logi</w:t>
      </w:r>
      <w:r w:rsidR="00361D0E">
        <w:rPr>
          <w:rFonts w:ascii="Century Gothic" w:eastAsia="Century Gothic" w:hAnsi="Century Gothic" w:cs="Century Gothic"/>
          <w:sz w:val="20"/>
          <w:szCs w:val="20"/>
        </w:rPr>
        <w:t>c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.</w:t>
      </w:r>
      <w:r w:rsid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 xml:space="preserve">Completed a 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 xml:space="preserve">esearch </w:t>
      </w:r>
      <w:r>
        <w:rPr>
          <w:rFonts w:ascii="Century Gothic" w:eastAsia="Century Gothic" w:hAnsi="Century Gothic" w:cs="Century Gothic"/>
          <w:sz w:val="20"/>
          <w:szCs w:val="20"/>
        </w:rPr>
        <w:t>I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nternship and seeking full time</w:t>
      </w:r>
      <w:r w:rsid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job opportunities to leverage development skills with the focus of</w:t>
      </w:r>
      <w:r w:rsidR="00361D0E">
        <w:rPr>
          <w:rFonts w:ascii="Century Gothic" w:eastAsia="Century Gothic" w:hAnsi="Century Gothic" w:cs="Century Gothic"/>
          <w:sz w:val="20"/>
          <w:szCs w:val="20"/>
        </w:rPr>
        <w:t xml:space="preserve"> c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ollaboration, communication and creativity as a programmer</w:t>
      </w:r>
      <w:r w:rsidRPr="00361D0E">
        <w:rPr>
          <w:rStyle w:val="Strong1"/>
          <w:rFonts w:ascii="Century Gothic" w:eastAsia="Century Gothic" w:hAnsi="Century Gothic" w:cs="Century Gothic"/>
          <w:b/>
          <w:bCs/>
          <w:sz w:val="20"/>
          <w:szCs w:val="20"/>
        </w:rPr>
        <w:t>.</w:t>
      </w:r>
    </w:p>
    <w:p w14:paraId="2B2EC3B9" w14:textId="77777777" w:rsidR="008B0F90" w:rsidRPr="008B0F90" w:rsidRDefault="008B0F90" w:rsidP="00361D0E">
      <w:pPr>
        <w:pStyle w:val="p"/>
        <w:spacing w:line="320" w:lineRule="atLeast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5C7846" w14:paraId="4674A7C7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68337" w14:textId="031DC17C" w:rsidR="005C7846" w:rsidRPr="00361D0E" w:rsidRDefault="00361D0E" w:rsidP="00361D0E">
            <w:pPr>
              <w:pStyle w:val="documentsectionsectiontitle"/>
              <w:spacing w:line="420" w:lineRule="atLeast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</w:pPr>
            <w:r w:rsidRPr="00361D0E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  <w:t>S</w:t>
            </w:r>
            <w:r w:rsidR="00DE4081" w:rsidRPr="00361D0E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  <w:t>kills</w:t>
            </w:r>
          </w:p>
        </w:tc>
      </w:tr>
    </w:tbl>
    <w:p w14:paraId="566338AB" w14:textId="349AED22" w:rsidR="005C7846" w:rsidRDefault="00DC2EDD" w:rsidP="008B0F90">
      <w:pPr>
        <w:pStyle w:val="documenttxtright"/>
        <w:pBdr>
          <w:right w:val="none" w:sz="0" w:space="2" w:color="auto"/>
        </w:pBdr>
        <w:ind w:right="40"/>
        <w:jc w:val="both"/>
        <w:rPr>
          <w:rFonts w:ascii="Century Gothic" w:eastAsia="Century Gothic" w:hAnsi="Century Gothic" w:cs="Century Gothic"/>
          <w:sz w:val="20"/>
          <w:szCs w:val="20"/>
        </w:rPr>
      </w:pPr>
      <w:bookmarkStart w:id="0" w:name="_Hlk115450477"/>
      <w:r w:rsidRPr="00361D0E">
        <w:rPr>
          <w:rFonts w:ascii="Century Gothic" w:eastAsia="Century Gothic" w:hAnsi="Century Gothic" w:cs="Century Gothic"/>
          <w:sz w:val="20"/>
          <w:szCs w:val="20"/>
        </w:rPr>
        <w:t xml:space="preserve">Proficient in </w:t>
      </w:r>
      <w:r w:rsidR="00300A16" w:rsidRPr="00361D0E">
        <w:rPr>
          <w:rFonts w:ascii="Century Gothic" w:eastAsia="Century Gothic" w:hAnsi="Century Gothic" w:cs="Century Gothic"/>
          <w:sz w:val="20"/>
          <w:szCs w:val="20"/>
        </w:rPr>
        <w:t>P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ython</w:t>
      </w:r>
      <w:r w:rsidR="00300A16" w:rsidRPr="00361D0E">
        <w:rPr>
          <w:rFonts w:ascii="Century Gothic" w:eastAsia="Century Gothic" w:hAnsi="Century Gothic" w:cs="Century Gothic"/>
          <w:sz w:val="20"/>
          <w:szCs w:val="20"/>
        </w:rPr>
        <w:t>,</w:t>
      </w:r>
      <w:r w:rsidR="00E15029" w:rsidRP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300A16" w:rsidRPr="00361D0E">
        <w:rPr>
          <w:rFonts w:ascii="Century Gothic" w:eastAsia="Century Gothic" w:hAnsi="Century Gothic" w:cs="Century Gothic"/>
          <w:sz w:val="20"/>
          <w:szCs w:val="20"/>
        </w:rPr>
        <w:t>C++ and software development.</w:t>
      </w:r>
      <w:r w:rsidR="00E15029" w:rsidRP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300A16" w:rsidRPr="00361D0E">
        <w:rPr>
          <w:rFonts w:ascii="Century Gothic" w:eastAsia="Century Gothic" w:hAnsi="Century Gothic" w:cs="Century Gothic"/>
          <w:sz w:val="20"/>
          <w:szCs w:val="20"/>
        </w:rPr>
        <w:t xml:space="preserve">Have hands on experience </w:t>
      </w:r>
      <w:r w:rsidR="00A21E99" w:rsidRPr="00361D0E">
        <w:rPr>
          <w:rFonts w:ascii="Century Gothic" w:eastAsia="Century Gothic" w:hAnsi="Century Gothic" w:cs="Century Gothic"/>
          <w:sz w:val="20"/>
          <w:szCs w:val="20"/>
        </w:rPr>
        <w:t>and made projects using technologies such as HTML,</w:t>
      </w:r>
      <w:r w:rsidR="00E15029" w:rsidRP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A21E99" w:rsidRPr="00361D0E">
        <w:rPr>
          <w:rFonts w:ascii="Century Gothic" w:eastAsia="Century Gothic" w:hAnsi="Century Gothic" w:cs="Century Gothic"/>
          <w:sz w:val="20"/>
          <w:szCs w:val="20"/>
        </w:rPr>
        <w:t>CSS,</w:t>
      </w:r>
      <w:r w:rsidR="00E15029" w:rsidRP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A21E99" w:rsidRPr="00361D0E">
        <w:rPr>
          <w:rFonts w:ascii="Century Gothic" w:eastAsia="Century Gothic" w:hAnsi="Century Gothic" w:cs="Century Gothic"/>
          <w:sz w:val="20"/>
          <w:szCs w:val="20"/>
        </w:rPr>
        <w:t>JavaScript,</w:t>
      </w:r>
      <w:r w:rsidR="00E15029" w:rsidRP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A21E99" w:rsidRPr="00361D0E">
        <w:rPr>
          <w:rFonts w:ascii="Century Gothic" w:eastAsia="Century Gothic" w:hAnsi="Century Gothic" w:cs="Century Gothic"/>
          <w:sz w:val="20"/>
          <w:szCs w:val="20"/>
        </w:rPr>
        <w:t>NodeJS,</w:t>
      </w:r>
      <w:r w:rsidR="00E15029" w:rsidRP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A21E99" w:rsidRPr="00361D0E">
        <w:rPr>
          <w:rFonts w:ascii="Century Gothic" w:eastAsia="Century Gothic" w:hAnsi="Century Gothic" w:cs="Century Gothic"/>
          <w:sz w:val="20"/>
          <w:szCs w:val="20"/>
        </w:rPr>
        <w:t>ExpressJS,</w:t>
      </w:r>
      <w:r w:rsidR="00E15029" w:rsidRPr="00361D0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A21E99" w:rsidRPr="00361D0E">
        <w:rPr>
          <w:rFonts w:ascii="Century Gothic" w:eastAsia="Century Gothic" w:hAnsi="Century Gothic" w:cs="Century Gothic"/>
          <w:sz w:val="20"/>
          <w:szCs w:val="20"/>
        </w:rPr>
        <w:t>MongoDB</w:t>
      </w:r>
      <w:r w:rsidR="00E15029" w:rsidRPr="00361D0E">
        <w:rPr>
          <w:rFonts w:ascii="Century Gothic" w:eastAsia="Century Gothic" w:hAnsi="Century Gothic" w:cs="Century Gothic"/>
          <w:sz w:val="20"/>
          <w:szCs w:val="20"/>
        </w:rPr>
        <w:t xml:space="preserve">, EJS and passport. Also experience in Machine learning and Data extraction and synchronization. </w:t>
      </w:r>
      <w:r w:rsidR="00C20755" w:rsidRPr="00361D0E">
        <w:rPr>
          <w:rFonts w:ascii="Century Gothic" w:eastAsia="Century Gothic" w:hAnsi="Century Gothic" w:cs="Century Gothic"/>
          <w:sz w:val="20"/>
          <w:szCs w:val="20"/>
        </w:rPr>
        <w:t>Have expertise in using Microsoft word, Microsoft Excel and Microsoft PowerPoint.</w:t>
      </w:r>
    </w:p>
    <w:p w14:paraId="36880CD7" w14:textId="77777777" w:rsidR="008B0F90" w:rsidRPr="00361D0E" w:rsidRDefault="008B0F90" w:rsidP="008B0F90">
      <w:pPr>
        <w:pStyle w:val="documenttxtright"/>
        <w:pBdr>
          <w:right w:val="none" w:sz="0" w:space="2" w:color="auto"/>
        </w:pBdr>
        <w:ind w:right="4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5C7846" w14:paraId="0ACDD721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bookmarkEnd w:id="0"/>
          <w:p w14:paraId="3781D4CF" w14:textId="0C988521" w:rsidR="005C7846" w:rsidRPr="00361D0E" w:rsidRDefault="00361D0E" w:rsidP="008B0F90">
            <w:pPr>
              <w:pStyle w:val="documentsectionsectiontitle"/>
              <w:spacing w:line="240" w:lineRule="auto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</w:pPr>
            <w:r w:rsidRPr="00361D0E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  <w:t>W</w:t>
            </w:r>
            <w:r w:rsidR="00DE4081" w:rsidRPr="00361D0E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  <w:t>ork History</w:t>
            </w:r>
          </w:p>
        </w:tc>
      </w:tr>
    </w:tbl>
    <w:p w14:paraId="15C2BCDF" w14:textId="77777777" w:rsidR="005C7846" w:rsidRDefault="005C7846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5C7846" w14:paraId="5643CE47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6AD46D1C" w14:textId="77777777" w:rsidR="005C7846" w:rsidRPr="008B0F90" w:rsidRDefault="00DE4081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rFonts w:ascii="Century Gothic" w:eastAsia="Century Gothic" w:hAnsi="Century Gothic" w:cs="Century Gothic"/>
              </w:rPr>
            </w:pPr>
            <w:r w:rsidRPr="008B0F90">
              <w:rPr>
                <w:rStyle w:val="txtBold"/>
                <w:rFonts w:ascii="Century Gothic" w:eastAsia="Century Gothic" w:hAnsi="Century Gothic" w:cs="Century Gothic"/>
              </w:rPr>
              <w:t>2020-07</w:t>
            </w:r>
            <w:r w:rsidRPr="008B0F90"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 w:rsidRPr="008B0F90">
              <w:rPr>
                <w:rStyle w:val="txtBold"/>
                <w:rFonts w:ascii="Century Gothic" w:eastAsia="Century Gothic" w:hAnsi="Century Gothic" w:cs="Century Gothic"/>
              </w:rPr>
              <w:t>- 2020-11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26AAA8E" w14:textId="77777777" w:rsidR="005C7846" w:rsidRPr="008B0F90" w:rsidRDefault="00DE4081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txtBold"/>
                <w:rFonts w:ascii="Century Gothic" w:eastAsia="Century Gothic" w:hAnsi="Century Gothic" w:cs="Century Gothic"/>
              </w:rPr>
            </w:pPr>
            <w:r w:rsidRPr="008B0F90">
              <w:rPr>
                <w:rStyle w:val="divdocumentjobtitle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Research Intern</w:t>
            </w:r>
            <w:r w:rsidRPr="008B0F90"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011DEC45" w14:textId="3A1F1062" w:rsidR="005C7846" w:rsidRPr="008B0F90" w:rsidRDefault="00DE4081">
            <w:pPr>
              <w:pStyle w:val="documentmb5Paragraph"/>
              <w:spacing w:after="100" w:line="34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</w:pPr>
            <w:r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 xml:space="preserve">Defense Research and Development </w:t>
            </w:r>
            <w:r w:rsidR="00D50837"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Organization</w:t>
            </w:r>
            <w:r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, New Delhi</w:t>
            </w:r>
            <w:r w:rsidRPr="008B0F90">
              <w:rPr>
                <w:rStyle w:val="documenttwocolparasinglecolum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 xml:space="preserve"> </w:t>
            </w:r>
          </w:p>
          <w:p w14:paraId="73FDCF15" w14:textId="77777777" w:rsidR="005C7846" w:rsidRPr="008B0F90" w:rsidRDefault="00DE4081" w:rsidP="008B0F90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Worked in the fields of Data Science and Cognitive Neuroscience with collaborative team</w:t>
            </w:r>
          </w:p>
          <w:p w14:paraId="6AFE456C" w14:textId="77777777" w:rsidR="005C7846" w:rsidRPr="008B0F90" w:rsidRDefault="00DE4081" w:rsidP="008B0F90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Gathered, arranged and corrected research data to create representative graphs and charts highlighting results for presentations.</w:t>
            </w:r>
          </w:p>
          <w:p w14:paraId="7F861796" w14:textId="44EF06D7" w:rsidR="005C7846" w:rsidRPr="008B0F90" w:rsidRDefault="00DE4081" w:rsidP="008B0F90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Developed Deep Learning Models on EEG Data using BCI with best validation accuracy of 0.2639 in trial wise decoding and 0.4757 in </w:t>
            </w:r>
            <w:r w:rsidR="00D50837"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cropped decoding</w:t>
            </w: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</w:p>
        </w:tc>
      </w:tr>
    </w:tbl>
    <w:p w14:paraId="024D4C25" w14:textId="77777777" w:rsidR="005C7846" w:rsidRDefault="005C7846">
      <w:pPr>
        <w:rPr>
          <w:vanish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5C7846" w14:paraId="37A6740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6ECC74" w14:textId="77777777" w:rsidR="005C7846" w:rsidRPr="00361D0E" w:rsidRDefault="00DE4081" w:rsidP="008B0F90">
            <w:pPr>
              <w:pStyle w:val="documentsectionsectiontitle"/>
              <w:spacing w:line="420" w:lineRule="atLeast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</w:pPr>
            <w:r w:rsidRPr="00361D0E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  <w:t>Education</w:t>
            </w:r>
          </w:p>
        </w:tc>
      </w:tr>
    </w:tbl>
    <w:p w14:paraId="07BD307F" w14:textId="77777777" w:rsidR="005C7846" w:rsidRDefault="005C7846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5C7846" w:rsidRPr="008B0F90" w14:paraId="4ADCA189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7FFA1B59" w14:textId="77777777" w:rsidR="005C7846" w:rsidRPr="008B0F90" w:rsidRDefault="00DE4081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rFonts w:ascii="Century Gothic" w:eastAsia="Century Gothic" w:hAnsi="Century Gothic" w:cs="Century Gothic"/>
              </w:rPr>
            </w:pPr>
            <w:r w:rsidRPr="008B0F90">
              <w:rPr>
                <w:rStyle w:val="txtBold"/>
                <w:rFonts w:ascii="Century Gothic" w:eastAsia="Century Gothic" w:hAnsi="Century Gothic" w:cs="Century Gothic"/>
              </w:rPr>
              <w:t>2021-11</w:t>
            </w:r>
            <w:r w:rsidRPr="008B0F90"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 w:rsidRPr="008B0F90">
              <w:rPr>
                <w:rStyle w:val="txtBold"/>
                <w:rFonts w:ascii="Century Gothic" w:eastAsia="Century Gothic" w:hAnsi="Century Gothic" w:cs="Century Gothic"/>
              </w:rPr>
              <w:t>- Current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38F833C5" w14:textId="77777777" w:rsidR="005C7846" w:rsidRPr="008B0F90" w:rsidRDefault="00DE4081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txtBold"/>
                <w:rFonts w:ascii="Century Gothic" w:eastAsia="Century Gothic" w:hAnsi="Century Gothic" w:cs="Century Gothic"/>
              </w:rPr>
            </w:pPr>
            <w:r w:rsidRPr="008B0F90"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 xml:space="preserve">Master of Computer Applications: </w:t>
            </w:r>
            <w:r w:rsidRPr="008B0F90">
              <w:rPr>
                <w:rStyle w:val="spanprogramline"/>
                <w:rFonts w:ascii="Century Gothic" w:eastAsia="Century Gothic" w:hAnsi="Century Gothic" w:cs="Century Gothic"/>
                <w:sz w:val="22"/>
                <w:szCs w:val="22"/>
              </w:rPr>
              <w:t>Computer Science</w:t>
            </w:r>
            <w:r w:rsidRPr="008B0F90">
              <w:rPr>
                <w:rStyle w:val="singlecolumnspanpaddedlinenth-child1"/>
                <w:rFonts w:ascii="Century Gothic" w:eastAsia="Century Gothic" w:hAnsi="Century Gothic" w:cs="Century Gothic"/>
              </w:rPr>
              <w:t xml:space="preserve"> </w:t>
            </w:r>
          </w:p>
          <w:p w14:paraId="24E6F1F2" w14:textId="65263547" w:rsidR="005C7846" w:rsidRPr="008B0F90" w:rsidRDefault="00D50837">
            <w:pPr>
              <w:pStyle w:val="spanpaddedline"/>
              <w:spacing w:line="34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</w:pPr>
            <w:r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BVICAM, GGSIPU - Paschim Vihar,</w:t>
            </w:r>
            <w:r w:rsidR="00C20755"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 xml:space="preserve"> </w:t>
            </w:r>
            <w:r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New Delhi</w:t>
            </w:r>
          </w:p>
        </w:tc>
      </w:tr>
    </w:tbl>
    <w:p w14:paraId="0D2DEFB2" w14:textId="77777777" w:rsidR="005C7846" w:rsidRPr="008B0F90" w:rsidRDefault="005C7846">
      <w:pPr>
        <w:rPr>
          <w:vanish/>
          <w:sz w:val="20"/>
          <w:szCs w:val="20"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5C7846" w:rsidRPr="008B0F90" w14:paraId="3A5BA44F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36513ADC" w14:textId="77777777" w:rsidR="005C7846" w:rsidRPr="008B0F90" w:rsidRDefault="00DE4081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rFonts w:ascii="Century Gothic" w:eastAsia="Century Gothic" w:hAnsi="Century Gothic" w:cs="Century Gothic"/>
              </w:rPr>
            </w:pPr>
            <w:r w:rsidRPr="008B0F90">
              <w:rPr>
                <w:rStyle w:val="txtBold"/>
                <w:rFonts w:ascii="Century Gothic" w:eastAsia="Century Gothic" w:hAnsi="Century Gothic" w:cs="Century Gothic"/>
              </w:rPr>
              <w:t>2018-08</w:t>
            </w:r>
            <w:r w:rsidRPr="008B0F90"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 w:rsidRPr="008B0F90">
              <w:rPr>
                <w:rStyle w:val="txtBold"/>
                <w:rFonts w:ascii="Century Gothic" w:eastAsia="Century Gothic" w:hAnsi="Century Gothic" w:cs="Century Gothic"/>
              </w:rPr>
              <w:t>- 2021-06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654BD06D" w14:textId="77777777" w:rsidR="005C7846" w:rsidRPr="008B0F90" w:rsidRDefault="00DE4081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txtBold"/>
                <w:rFonts w:ascii="Century Gothic" w:eastAsia="Century Gothic" w:hAnsi="Century Gothic" w:cs="Century Gothic"/>
              </w:rPr>
            </w:pPr>
            <w:r w:rsidRPr="008B0F90"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 xml:space="preserve">Bachelor of Computer Applications: </w:t>
            </w:r>
            <w:r w:rsidRPr="008B0F90">
              <w:rPr>
                <w:rStyle w:val="spanprogramline"/>
                <w:rFonts w:ascii="Century Gothic" w:eastAsia="Century Gothic" w:hAnsi="Century Gothic" w:cs="Century Gothic"/>
                <w:sz w:val="22"/>
                <w:szCs w:val="22"/>
              </w:rPr>
              <w:t>Computer Science</w:t>
            </w:r>
            <w:r w:rsidRPr="008B0F90">
              <w:rPr>
                <w:rStyle w:val="singlecolumnspanpaddedlinenth-child1"/>
                <w:rFonts w:ascii="Century Gothic" w:eastAsia="Century Gothic" w:hAnsi="Century Gothic" w:cs="Century Gothic"/>
              </w:rPr>
              <w:t xml:space="preserve"> </w:t>
            </w:r>
          </w:p>
          <w:p w14:paraId="2887E2E1" w14:textId="36FD1651" w:rsidR="005C7846" w:rsidRPr="008B0F90" w:rsidRDefault="00DE4081">
            <w:pPr>
              <w:pStyle w:val="spanpaddedline"/>
              <w:spacing w:line="34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</w:pPr>
            <w:r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VIPS,</w:t>
            </w:r>
            <w:r w:rsidR="00C20755"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 xml:space="preserve"> </w:t>
            </w:r>
            <w:r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 xml:space="preserve">GGSIPU - </w:t>
            </w:r>
            <w:r w:rsidR="00D50837"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Pitampura, New</w:t>
            </w:r>
            <w:r w:rsidRPr="008B0F90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 xml:space="preserve"> Delhi</w:t>
            </w:r>
          </w:p>
          <w:p w14:paraId="0017A031" w14:textId="77777777" w:rsidR="005C7846" w:rsidRPr="008B0F90" w:rsidRDefault="00DE408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8.875 CGPA</w:t>
            </w:r>
          </w:p>
          <w:p w14:paraId="25693219" w14:textId="37FDD465" w:rsidR="005C7846" w:rsidRPr="008B0F90" w:rsidRDefault="00DE408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Member of </w:t>
            </w:r>
            <w:r w:rsidR="00D50837"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Ace, </w:t>
            </w:r>
            <w:r w:rsidR="00DD4D35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T</w:t>
            </w:r>
            <w:r w:rsidR="00D50837"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echnical</w:t>
            </w: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 Society of VSIT</w:t>
            </w:r>
          </w:p>
          <w:p w14:paraId="4FB3A8B2" w14:textId="1B483F75" w:rsidR="005C7846" w:rsidRPr="008B0F90" w:rsidRDefault="00DE408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Helped organize HACKVSIT 3.0- </w:t>
            </w:r>
            <w:r w:rsidR="00DD4D35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A</w:t>
            </w: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DD4D35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H</w:t>
            </w:r>
            <w:r w:rsidRPr="008B0F90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ackathon</w:t>
            </w:r>
          </w:p>
        </w:tc>
      </w:tr>
    </w:tbl>
    <w:p w14:paraId="68BB36E6" w14:textId="77777777" w:rsidR="005C7846" w:rsidRDefault="005C7846">
      <w:pPr>
        <w:rPr>
          <w:vanish/>
        </w:rPr>
      </w:pPr>
    </w:p>
    <w:p w14:paraId="240A8DD1" w14:textId="0F9A5443" w:rsidR="005C7846" w:rsidRDefault="005C7846">
      <w:pPr>
        <w:pStyle w:val="documenttxtright"/>
        <w:pBdr>
          <w:right w:val="none" w:sz="0" w:space="2" w:color="auto"/>
        </w:pBdr>
        <w:ind w:left="2560" w:right="40"/>
        <w:jc w:val="right"/>
        <w:rPr>
          <w:rFonts w:ascii="Century Gothic" w:eastAsia="Century Gothic" w:hAnsi="Century Gothic" w:cs="Century Gothic"/>
          <w:sz w:val="22"/>
          <w:szCs w:val="22"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5C7846" w:rsidRPr="008B0F90" w14:paraId="4DFA32EA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EF4A17" w14:textId="77777777" w:rsidR="005C7846" w:rsidRPr="008B0F90" w:rsidRDefault="00DE4081" w:rsidP="008B0F90">
            <w:pPr>
              <w:pStyle w:val="documentsectionsectiontitle"/>
              <w:spacing w:line="420" w:lineRule="atLeast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</w:pPr>
            <w:r w:rsidRPr="008B0F90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  <w:t>Certifications</w:t>
            </w:r>
          </w:p>
        </w:tc>
      </w:tr>
    </w:tbl>
    <w:p w14:paraId="12801DB1" w14:textId="77777777" w:rsidR="005C7846" w:rsidRDefault="005C7846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10"/>
        <w:gridCol w:w="8536"/>
      </w:tblGrid>
      <w:tr w:rsidR="005C7846" w:rsidRPr="00361D0E" w14:paraId="22FF23C4" w14:textId="77777777" w:rsidTr="00547EA4">
        <w:trPr>
          <w:trHeight w:val="15"/>
          <w:tblCellSpacing w:w="0" w:type="dxa"/>
        </w:trPr>
        <w:tc>
          <w:tcPr>
            <w:tcW w:w="241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57FFCB3E" w14:textId="77777777" w:rsidR="005C7846" w:rsidRPr="00361D0E" w:rsidRDefault="00DE4081" w:rsidP="008B0F90">
            <w:pPr>
              <w:pStyle w:val="spandateswrapperParagraph"/>
              <w:pBdr>
                <w:right w:val="none" w:sz="0" w:space="0" w:color="auto"/>
              </w:pBdr>
              <w:spacing w:before="100" w:beforeAutospacing="1" w:after="100" w:afterAutospacing="1" w:line="240" w:lineRule="auto"/>
              <w:ind w:right="450"/>
              <w:rPr>
                <w:rStyle w:val="spandateswrapper"/>
                <w:rFonts w:ascii="Century Gothic" w:eastAsia="Century Gothic" w:hAnsi="Century Gothic" w:cs="Century Gothic"/>
                <w:sz w:val="20"/>
                <w:szCs w:val="20"/>
              </w:rPr>
            </w:pPr>
            <w:r w:rsidRPr="00361D0E">
              <w:rPr>
                <w:rStyle w:val="txtBold"/>
                <w:rFonts w:ascii="Century Gothic" w:eastAsia="Century Gothic" w:hAnsi="Century Gothic" w:cs="Century Gothic"/>
                <w:sz w:val="20"/>
                <w:szCs w:val="20"/>
              </w:rPr>
              <w:t>2021-07</w:t>
            </w:r>
          </w:p>
        </w:tc>
        <w:tc>
          <w:tcPr>
            <w:tcW w:w="853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B24EF5B" w14:textId="413AEEC0" w:rsidR="005C7846" w:rsidRPr="00361D0E" w:rsidRDefault="00DE4081" w:rsidP="008B0F90">
            <w:pPr>
              <w:pStyle w:val="p"/>
              <w:spacing w:before="100" w:beforeAutospacing="1" w:after="100" w:afterAutospacing="1" w:line="34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</w:pPr>
            <w:r w:rsidRPr="00361D0E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>The Web Developer Bootcamp-Colt Steele</w:t>
            </w:r>
            <w:r w:rsidR="00DD4D35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Pr="00361D0E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>[Udemy]</w:t>
            </w:r>
          </w:p>
        </w:tc>
      </w:tr>
    </w:tbl>
    <w:p w14:paraId="310BE867" w14:textId="77777777" w:rsidR="005C7846" w:rsidRPr="00361D0E" w:rsidRDefault="005C7846" w:rsidP="008B0F90">
      <w:pPr>
        <w:spacing w:before="100" w:beforeAutospacing="1" w:after="100" w:afterAutospacing="1"/>
        <w:rPr>
          <w:vanish/>
          <w:sz w:val="20"/>
          <w:szCs w:val="20"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5C7846" w:rsidRPr="00361D0E" w14:paraId="2B9A8F22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30DF74DC" w14:textId="77777777" w:rsidR="005C7846" w:rsidRPr="00361D0E" w:rsidRDefault="00DE4081" w:rsidP="008B0F90">
            <w:pPr>
              <w:pStyle w:val="spandateswrapperParagraph"/>
              <w:pBdr>
                <w:right w:val="none" w:sz="0" w:space="0" w:color="auto"/>
              </w:pBdr>
              <w:spacing w:before="100" w:beforeAutospacing="1" w:after="100" w:afterAutospacing="1"/>
              <w:ind w:right="450"/>
              <w:rPr>
                <w:rStyle w:val="spandateswrapper"/>
                <w:rFonts w:ascii="Century Gothic" w:eastAsia="Century Gothic" w:hAnsi="Century Gothic" w:cs="Century Gothic"/>
                <w:sz w:val="20"/>
                <w:szCs w:val="20"/>
              </w:rPr>
            </w:pPr>
            <w:r w:rsidRPr="00361D0E">
              <w:rPr>
                <w:rStyle w:val="txtBold"/>
                <w:rFonts w:ascii="Century Gothic" w:eastAsia="Century Gothic" w:hAnsi="Century Gothic" w:cs="Century Gothic"/>
                <w:sz w:val="20"/>
                <w:szCs w:val="20"/>
              </w:rPr>
              <w:t>2018-10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792F3AB" w14:textId="0CE61C30" w:rsidR="005C7846" w:rsidRPr="00361D0E" w:rsidRDefault="00DE4081" w:rsidP="008B0F90">
            <w:pPr>
              <w:pStyle w:val="p"/>
              <w:spacing w:before="100" w:beforeAutospacing="1" w:after="100" w:afterAutospacing="1" w:line="34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</w:pPr>
            <w:r w:rsidRPr="00361D0E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>Neural Networks and Deep Learning</w:t>
            </w:r>
            <w:r w:rsidR="00DD4D35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Pr="00361D0E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>[Coursera]</w:t>
            </w:r>
          </w:p>
        </w:tc>
      </w:tr>
    </w:tbl>
    <w:p w14:paraId="6371E50A" w14:textId="77777777" w:rsidR="005C7846" w:rsidRPr="00361D0E" w:rsidRDefault="005C7846" w:rsidP="008B0F90">
      <w:pPr>
        <w:spacing w:before="100" w:beforeAutospacing="1" w:after="100" w:afterAutospacing="1"/>
        <w:rPr>
          <w:vanish/>
          <w:sz w:val="20"/>
          <w:szCs w:val="20"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5C7846" w:rsidRPr="00361D0E" w14:paraId="6F3F5D26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236C9ABC" w14:textId="77777777" w:rsidR="005C7846" w:rsidRPr="00361D0E" w:rsidRDefault="00DE4081" w:rsidP="008B0F90">
            <w:pPr>
              <w:pStyle w:val="spandateswrapperParagraph"/>
              <w:pBdr>
                <w:right w:val="none" w:sz="0" w:space="0" w:color="auto"/>
              </w:pBdr>
              <w:spacing w:before="100" w:beforeAutospacing="1" w:after="100" w:afterAutospacing="1"/>
              <w:ind w:right="450"/>
              <w:rPr>
                <w:rStyle w:val="spandateswrapper"/>
                <w:rFonts w:ascii="Century Gothic" w:eastAsia="Century Gothic" w:hAnsi="Century Gothic" w:cs="Century Gothic"/>
                <w:sz w:val="20"/>
                <w:szCs w:val="20"/>
              </w:rPr>
            </w:pPr>
            <w:r w:rsidRPr="00361D0E">
              <w:rPr>
                <w:rStyle w:val="txtBold"/>
                <w:rFonts w:ascii="Century Gothic" w:eastAsia="Century Gothic" w:hAnsi="Century Gothic" w:cs="Century Gothic"/>
                <w:sz w:val="20"/>
                <w:szCs w:val="20"/>
              </w:rPr>
              <w:t>2018-06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878D991" w14:textId="72D40825" w:rsidR="005C7846" w:rsidRPr="00361D0E" w:rsidRDefault="00DE4081" w:rsidP="008B0F90">
            <w:pPr>
              <w:pStyle w:val="p"/>
              <w:spacing w:before="100" w:beforeAutospacing="1" w:after="100" w:afterAutospacing="1" w:line="34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</w:pPr>
            <w:r w:rsidRPr="00361D0E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>The Python Bible</w:t>
            </w:r>
            <w:r w:rsidR="00DD4D35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Pr="00361D0E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>[Udemy]</w:t>
            </w:r>
          </w:p>
        </w:tc>
      </w:tr>
    </w:tbl>
    <w:p w14:paraId="6CE573F6" w14:textId="77777777" w:rsidR="005C7846" w:rsidRDefault="005C7846">
      <w:pPr>
        <w:rPr>
          <w:vanish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5C7846" w14:paraId="147899AC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6C5FA" w14:textId="77777777" w:rsidR="008B0F90" w:rsidRDefault="008B0F90" w:rsidP="008B0F90">
            <w:pPr>
              <w:pStyle w:val="documentsectionsectiontitle"/>
              <w:spacing w:line="420" w:lineRule="atLeast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</w:pPr>
          </w:p>
          <w:p w14:paraId="399E99A1" w14:textId="184BA071" w:rsidR="005C7846" w:rsidRPr="008B0F90" w:rsidRDefault="00DE4081" w:rsidP="008B0F90">
            <w:pPr>
              <w:pStyle w:val="documentsectionsectiontitle"/>
              <w:spacing w:line="420" w:lineRule="atLeast"/>
              <w:ind w:left="4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</w:pPr>
            <w:r w:rsidRPr="008B0F90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28"/>
                <w:szCs w:val="28"/>
              </w:rPr>
              <w:t>Hobbies</w:t>
            </w:r>
          </w:p>
        </w:tc>
      </w:tr>
    </w:tbl>
    <w:p w14:paraId="71AC0956" w14:textId="7791F7A3" w:rsidR="005C7846" w:rsidRPr="00361D0E" w:rsidRDefault="00DE4081">
      <w:pPr>
        <w:pStyle w:val="documentulli"/>
        <w:numPr>
          <w:ilvl w:val="0"/>
          <w:numId w:val="3"/>
        </w:numPr>
        <w:pBdr>
          <w:left w:val="none" w:sz="0" w:space="0" w:color="auto"/>
        </w:pBdr>
        <w:spacing w:before="200" w:line="320" w:lineRule="atLeast"/>
        <w:ind w:left="2860" w:hanging="261"/>
        <w:rPr>
          <w:rFonts w:ascii="Century Gothic" w:eastAsia="Century Gothic" w:hAnsi="Century Gothic" w:cs="Century Gothic"/>
          <w:sz w:val="20"/>
          <w:szCs w:val="20"/>
        </w:rPr>
      </w:pPr>
      <w:r w:rsidRPr="00361D0E">
        <w:rPr>
          <w:rFonts w:ascii="Century Gothic" w:eastAsia="Century Gothic" w:hAnsi="Century Gothic" w:cs="Century Gothic"/>
          <w:sz w:val="20"/>
          <w:szCs w:val="20"/>
        </w:rPr>
        <w:t>Reading non</w:t>
      </w:r>
      <w:r w:rsidR="00D50837" w:rsidRPr="00361D0E">
        <w:rPr>
          <w:rFonts w:ascii="Century Gothic" w:eastAsia="Century Gothic" w:hAnsi="Century Gothic" w:cs="Century Gothic"/>
          <w:sz w:val="20"/>
          <w:szCs w:val="20"/>
        </w:rPr>
        <w:t>-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fiction mostly history,</w:t>
      </w:r>
      <w:r w:rsidR="008B0F9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>science,</w:t>
      </w:r>
      <w:r w:rsidR="00CC3C9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 xml:space="preserve">philosophy and </w:t>
      </w:r>
      <w:r w:rsidR="00D50837" w:rsidRPr="00361D0E">
        <w:rPr>
          <w:rFonts w:ascii="Century Gothic" w:eastAsia="Century Gothic" w:hAnsi="Century Gothic" w:cs="Century Gothic"/>
          <w:sz w:val="20"/>
          <w:szCs w:val="20"/>
        </w:rPr>
        <w:t>self-help</w:t>
      </w:r>
      <w:r w:rsidRPr="00361D0E">
        <w:rPr>
          <w:rFonts w:ascii="Century Gothic" w:eastAsia="Century Gothic" w:hAnsi="Century Gothic" w:cs="Century Gothic"/>
          <w:sz w:val="20"/>
          <w:szCs w:val="20"/>
        </w:rPr>
        <w:t xml:space="preserve"> books.</w:t>
      </w:r>
    </w:p>
    <w:p w14:paraId="6FEF2EBC" w14:textId="77777777" w:rsidR="005C7846" w:rsidRPr="00361D0E" w:rsidRDefault="00DE4081">
      <w:pPr>
        <w:pStyle w:val="documentulli"/>
        <w:numPr>
          <w:ilvl w:val="0"/>
          <w:numId w:val="3"/>
        </w:numPr>
        <w:spacing w:line="320" w:lineRule="atLeast"/>
        <w:ind w:left="2860" w:hanging="261"/>
        <w:rPr>
          <w:rFonts w:ascii="Century Gothic" w:eastAsia="Century Gothic" w:hAnsi="Century Gothic" w:cs="Century Gothic"/>
          <w:sz w:val="20"/>
          <w:szCs w:val="20"/>
        </w:rPr>
      </w:pPr>
      <w:r w:rsidRPr="00361D0E">
        <w:rPr>
          <w:rFonts w:ascii="Century Gothic" w:eastAsia="Century Gothic" w:hAnsi="Century Gothic" w:cs="Century Gothic"/>
          <w:sz w:val="20"/>
          <w:szCs w:val="20"/>
        </w:rPr>
        <w:t>Passionate about animal rights and involved in vegan activism.</w:t>
      </w:r>
    </w:p>
    <w:sectPr w:rsidR="005C7846" w:rsidRPr="00361D0E">
      <w:pgSz w:w="11906" w:h="16838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9E6291C-21E5-41E0-938C-34957970A654}"/>
    <w:embedBold r:id="rId2" w:fontKey="{2749F979-A94E-4B7C-B192-64631F4B0EA7}"/>
    <w:embedItalic r:id="rId3" w:fontKey="{B91A83B4-8B61-4E2F-9A18-D62354A5659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714F0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3E05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ACD4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8A1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6C83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2C7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B07B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30C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68B4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78825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642E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4CF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EA89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327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E08E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9A73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3A47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764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2B26A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F03F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68EB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1263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F267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40A4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74CC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1051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366A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05022598">
    <w:abstractNumId w:val="0"/>
  </w:num>
  <w:num w:numId="2" w16cid:durableId="1337423574">
    <w:abstractNumId w:val="1"/>
  </w:num>
  <w:num w:numId="3" w16cid:durableId="1283073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46"/>
    <w:rsid w:val="00001181"/>
    <w:rsid w:val="00196161"/>
    <w:rsid w:val="002273EB"/>
    <w:rsid w:val="00300A16"/>
    <w:rsid w:val="00361D0E"/>
    <w:rsid w:val="00547EA4"/>
    <w:rsid w:val="005C7846"/>
    <w:rsid w:val="00762901"/>
    <w:rsid w:val="00785E75"/>
    <w:rsid w:val="007F3044"/>
    <w:rsid w:val="008B0F90"/>
    <w:rsid w:val="009D5D56"/>
    <w:rsid w:val="00A21E99"/>
    <w:rsid w:val="00AD62A7"/>
    <w:rsid w:val="00B75C02"/>
    <w:rsid w:val="00C20755"/>
    <w:rsid w:val="00CC3C92"/>
    <w:rsid w:val="00D50837"/>
    <w:rsid w:val="00DC2EDD"/>
    <w:rsid w:val="00DD4D35"/>
    <w:rsid w:val="00DE4081"/>
    <w:rsid w:val="00E15029"/>
    <w:rsid w:val="00F1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2E47"/>
  <w15:docId w15:val="{4A89B2A0-3F5D-4E13-9E66-8176689C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820" w:lineRule="atLeast"/>
    </w:pPr>
    <w:rPr>
      <w:b/>
      <w:bCs/>
      <w:color w:val="252932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252932"/>
      <w:sz w:val="32"/>
      <w:szCs w:val="32"/>
    </w:rPr>
  </w:style>
  <w:style w:type="paragraph" w:customStyle="1" w:styleId="documentSECTIONCNTC">
    <w:name w:val="document_SECTION_CNTC"/>
    <w:basedOn w:val="Normal"/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addressleft">
    <w:name w:val="document_address_addressleft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2" w:color="auto"/>
      </w:pBdr>
    </w:pPr>
  </w:style>
  <w:style w:type="table" w:customStyle="1" w:styleId="documentheading">
    <w:name w:val="document_heading"/>
    <w:basedOn w:val="TableNormal"/>
    <w:tblPr/>
  </w:style>
  <w:style w:type="paragraph" w:customStyle="1" w:styleId="documentrtngSecdivparagraph">
    <w:name w:val="document_rtngSec_div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character" w:customStyle="1" w:styleId="documentrating-wrapper">
    <w:name w:val="document_rating-wrapper"/>
    <w:basedOn w:val="DefaultParagraphFont"/>
  </w:style>
  <w:style w:type="paragraph" w:customStyle="1" w:styleId="documenttxtright">
    <w:name w:val="document_txtright"/>
    <w:basedOn w:val="Normal"/>
    <w:pPr>
      <w:spacing w:line="260" w:lineRule="atLeast"/>
    </w:pPr>
  </w:style>
  <w:style w:type="character" w:customStyle="1" w:styleId="documenttxtrightCharacter">
    <w:name w:val="document_txtright Character"/>
    <w:basedOn w:val="DefaultParagraphFont"/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table" w:customStyle="1" w:styleId="documentdivparagraph">
    <w:name w:val="document_div_paragraph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customStyle="1" w:styleId="documentdivparagraphParagraph">
    <w:name w:val="document_div_paragraph Paragraph"/>
    <w:basedOn w:val="Normal"/>
  </w:style>
  <w:style w:type="character" w:styleId="Hyperlink">
    <w:name w:val="Hyperlink"/>
    <w:basedOn w:val="DefaultParagraphFont"/>
    <w:uiPriority w:val="99"/>
    <w:unhideWhenUsed/>
    <w:rsid w:val="00D508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bhavbaweja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aibhavbaweja9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ibhavbwj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39FA3-35AD-4CDA-B045-304EB642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Baweja</vt:lpstr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Baweja</dc:title>
  <dc:creator>Vaibhav Baweja</dc:creator>
  <cp:lastModifiedBy>VAIBHAV BAWEJA</cp:lastModifiedBy>
  <cp:revision>4</cp:revision>
  <dcterms:created xsi:type="dcterms:W3CDTF">2022-10-03T18:53:00Z</dcterms:created>
  <dcterms:modified xsi:type="dcterms:W3CDTF">2022-12-27T16:38:00Z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7c0971be-a9e9-4a4e-b76f-650cee3b5455</vt:lpwstr>
  </property>
  <property fmtid="{D5CDD505-2E9C-101B-9397-08002B2CF9AE}" pid="3" name="x1ye=0">
    <vt:lpwstr>4E8AAB+LCAAAAAAABAAcmDeWowAQBQ9EgPAQ4r33ZHjvvU6/mk0m0psnNd3/VwEjGIngJPnhPyjMwoiA4yhHC5DAYwhH4wjnGftLbhFmYGcztcZqwxS3x++dyk+VQb0iN1ezs25lE6sirrBc3VsBx6X1wSxXpPkCKQzlmM39WN0PJOtkUK+buGxZoZ/iFhnY5nYWzhW7BL0DQDiVbDFIw7zX8hhPfJEC4uNliJ1L4fip1YiZGKHpFtCDvd6kxvR</vt:lpwstr>
  </property>
  <property fmtid="{D5CDD505-2E9C-101B-9397-08002B2CF9AE}" pid="4" name="x1ye=1">
    <vt:lpwstr>Nj3n3tZClEgT0Y4g4NgUqWW2DvaBw/dKSPOtDsWKGCRPeWgT+dl6gNClIhA+vq0hWqq+6qh8e+4z1RWEwyIKCw/d++kGWHaiLPgHwfmxR3BeayH8pT+s+rpeTM0YoW5yHj5Ax0IV4VpU0Tb/Cn1Je8TvZP0vbzmcQq2oeTxQkvne1E6vaWcGpRcLduGCXKXFphN2ILU+P1uNFC1kCHoz4tYP9zTSXn6dSLY+goaYNR5oDe89Hm2DngQ+LoRveXD</vt:lpwstr>
  </property>
  <property fmtid="{D5CDD505-2E9C-101B-9397-08002B2CF9AE}" pid="5" name="x1ye=10">
    <vt:lpwstr>TIKvd/RYVBltYnRV1IFmzsG2PPqrQosATE0vc7ysfe5OVI1ri0sYBiQ0WTXlaITrlXlxIn9+uc69vpXiDRmWpCqmK2SjkJ1eBjHQwjeAMnL9K5cGyr+qcUJBrxPdQmXwMv26C/OVRfZ8imgzwFYdC2TO0/CNnXyxmffI/e/OrePQKjBJVoUlUT5O0dMNXUGEJf3+qbPhW45uWPNqtRsuYqOgjnhzjr5C8vEuJdtQhDgAkjpJXWGnqUQJCWqC+DA</vt:lpwstr>
  </property>
  <property fmtid="{D5CDD505-2E9C-101B-9397-08002B2CF9AE}" pid="6" name="x1ye=11">
    <vt:lpwstr>wi80KaRGFMlTUCrjTjgiKJc3WyILKbiBCDPp+oZtYffUWaVt/QPOvMbWjefKDqozGusuVm3Pv+qS6zxBnx0Rxat70gmYkGg2cJOAcIqsPnUFtV9h0VopSJUoIDu5FWc+QuNnhY8a6DtVmOLuoI909e8FajWhnJsUjBtK1xXwoXwK/ssIQ8rZo5/h9+BpvGMYVD7JaHlSs2+WArwlXSCmXAH1t98yL75XYTPr5HxPEz5YB8H+f5023Rd1y5l2wCC</vt:lpwstr>
  </property>
  <property fmtid="{D5CDD505-2E9C-101B-9397-08002B2CF9AE}" pid="7" name="x1ye=12">
    <vt:lpwstr>dK7dTTvEns7gqkW/DlhGkm5wrXmRdbcIQk6yh/xhxn4kJzWk+V+fiQn36NnAHZbu+IlHCAUzZqZ/LGWPoEaPpJ+ybV3g+ThxXORq7MCEhpwkHt36IJ+nEbyCyYG7+8OPfrjNSjLl6zFUMJn4NAWdjT0l5iss8g2Ar0+ycP+W5APXScyOAgFrLMHkw340GQDTutiqgC7o6fv6J3YnmNQN6Gm+eKccerzRnzZxiflKj7HmYBTdV4mKnMujwDJZawC</vt:lpwstr>
  </property>
  <property fmtid="{D5CDD505-2E9C-101B-9397-08002B2CF9AE}" pid="8" name="x1ye=13">
    <vt:lpwstr>/w9UtrytLbm8WerK3cDcxiPPUHJ4ua6vzxGQ5Ufq14nTZE3KU1t020TxbZhW2IRORQ/9CCPU2th/LGAyhu4SvtvFaeTYm/H6LXHyGhRBPCHbCOWav2MDnz3QHPZ6tYQoGSdAY9gIbW+vfVxbUykTCGNIGNxNpPsztPhGt+oNYJuGfP8Bedd3/ZARDcUDfge54+X4+CUIbDAQr4z5gCb1AsEg2zcd29B1tFwyVb7fN5w8OuSeTfr7XpJxjVD3cnC</vt:lpwstr>
  </property>
  <property fmtid="{D5CDD505-2E9C-101B-9397-08002B2CF9AE}" pid="9" name="x1ye=14">
    <vt:lpwstr>neSouOg3R2w6t7a4mm7kTJx4cAWJMLnnck7jO1FmlU/eFqFCPdkqAiuYRvnd99pnSRjdxKJFLa0xW8AihFOWCtcqV7JQvc9vVLVLB+Mh/DRQ4Z3OHn6PH+l8Q1xPa61v5OIeQO0/2uP+MIAVJ8eMpZIpJAdG8GJLPnTQ+7mB+TjxIravAFHProZ1KAIMaHpATK2OweOuBwiPjoQ5N7/rX4CLvSb0Loj1lAGXBizWQOP5RW1YWDZ1ZGL+d+r4z93</vt:lpwstr>
  </property>
  <property fmtid="{D5CDD505-2E9C-101B-9397-08002B2CF9AE}" pid="10" name="x1ye=15">
    <vt:lpwstr>s6vB9EWtTKlzFWtND7QLYx2ses/DKF//ZsprG+krWjCsXXAC05VfTOYDYTMlTyJcWrdzSSunxPcZcG9LnWgQC9BlwNfWLOIyZnvNcOhYUDLYNYeARwzRGIy4twEjvO0pxJimUjYbU/RAlokqu+vTplXV+XmkTl0kTTuccLPe6bc7wpDYJqLi1zvcGpwzAva+Jlm4I7qs4FvkiwMjfu4Jh2NlX9ePjOM0eYh5ajMAYU5CoRwIA0CcW90VJOtzvzl</vt:lpwstr>
  </property>
  <property fmtid="{D5CDD505-2E9C-101B-9397-08002B2CF9AE}" pid="11" name="x1ye=16">
    <vt:lpwstr>EPStatKJ5W8PIzp4bjvRfy6B1OuD5TrOpacnTd3h6sFovBkfQR6D1QLbP++P4ZVgghHTOhw/J+9RrDwG8xIRwzwkCA8DfqmTexAqwBIFVq4zT9kbYbQIRFyC7fpOQ0PietVMmYR8hvVcDqPcbNUs4X2nmuqEFR721PXLzu2nkXlNob9Ae3nuHEwvm1CYoBnZu30AQrnIlnYVpWxQCitICqC86ehFuftutWmwAu9LFIMtzbK2ZMwAyl3X/KEYTDx</vt:lpwstr>
  </property>
  <property fmtid="{D5CDD505-2E9C-101B-9397-08002B2CF9AE}" pid="12" name="x1ye=17">
    <vt:lpwstr>TpQoKUE1+wuQCAaMlw0WHbKrARnbnBN/lEb/md9SWct8+z8/E1yEw5Hs+JUdsyeZXbBS3RxU+0MhMBBscCY/vG7IgK8DIEBHMGYgtTZQuYreARJodQMvcisCd5/GrIH4/5Pb16x0ohhvW4hqdEIjJeUMwimz8hdycyMyltiUESE8WuTrzY3AcyJEdCuVlprR64wirfaDXgku/CbGudz9abBvAroPTBlNnJuREWTlIcVJpsTUSd5SFYEidhe0QkJ</vt:lpwstr>
  </property>
  <property fmtid="{D5CDD505-2E9C-101B-9397-08002B2CF9AE}" pid="13" name="x1ye=18">
    <vt:lpwstr>d8YWMc+CVoQyu/iCsj9E+pub02Hc2JK+IgCLHgvZ1yITCNuuDbi1U8PNYYsvBkv0i3vzKSDmzF7R4VUqvbSU4zyx4N7XDxKXyUCZFxAHJZeSvfVWhZsn/Bew2GhuReBOnUE/h7nopwaj9lmzrNWQVC8SmPTjucQWEEY9G1D3pXq5qzRInvZkREsodqwk8mAMVvE7VXP+H89UpOa6VoF5XAHIF9RgIE2IDoN2u9T9pyq+K0/gZXFpdlpgy5t31Z+</vt:lpwstr>
  </property>
  <property fmtid="{D5CDD505-2E9C-101B-9397-08002B2CF9AE}" pid="14" name="x1ye=19">
    <vt:lpwstr>PihFB98RqvMP8xBRLFDsQeccoGafnnvmteYihUMH1nl2KRrWe6ktH7YEivyoWAVLx76B7mScMbdC01+mhcbvjETw4bcz8Lzbawc8DbJedz82vYMGulkyFJlWBTGvarhqF+tqUeGgnZXOmyOUhaaXs/6tVYag1dmwYg9qrfv1jDlRQ0k66yZMI7F2ICtkxTUao8q0pkOeGvnWeKiQBhrGI08a63whdp73C6eisD0RJ2z3nwVu164TrjrqutK+fyt</vt:lpwstr>
  </property>
  <property fmtid="{D5CDD505-2E9C-101B-9397-08002B2CF9AE}" pid="15" name="x1ye=2">
    <vt:lpwstr>Ekv+xEYt816VVCds2myzd4ATa8Bs1z99dCancwwbkPS8hzx7CYZNzp6Meob4yMQxRpi9/gsVfpKbKzpDIuiLZ7ZY8FLe19pAhWCyrRXG3TcRYzr7Sn7QKdZxvLtWSSX3qtZ9Bc3EPfrPDaE8ihUvNgnvPgrUa7sG72tYA1kHAxFEE+t539Jj59qSWXegcN3pmZjV22UcOriFykfcK1v3WH+8yD5vk18qyjf0z5rfWQ+irKY/VPG+yCKsk91N5bV</vt:lpwstr>
  </property>
  <property fmtid="{D5CDD505-2E9C-101B-9397-08002B2CF9AE}" pid="16" name="x1ye=20">
    <vt:lpwstr>ib5GVihv2I+y8eO+Y7GiGNnSux5ftrESuU/xfsYfvhPBtJRCovyC64jwvfx02GpH2t1SLVFN7ACQ/qGmyaS9xu++MekhbrGghMmog/SwAKibTWio4U8zcFJreHa2ciyCUQsWmZ5oYjd2O4F7U0nYV8gHWNynpVNh31jVGWNwSyWKgrHq57Np/LrRZlSQrEpmwBMuLuFFpVxyW1TGNitnO/rcwH46A8gb3r2O1b7CYf7+qsfac4XPMH38zMaTMNq</vt:lpwstr>
  </property>
  <property fmtid="{D5CDD505-2E9C-101B-9397-08002B2CF9AE}" pid="17" name="x1ye=21">
    <vt:lpwstr>ue1dJM7ZNiPMVBw1JpwGuLL41qDf1sueJel0X5+l8fEc3us5Q+ahaP3yE0t0B7l4ldBUqSv198vNWY+rxfSzrHU+MK+7/TJMYKu4as4Q7v16xGeSMQfCKcBxzvmg6euyYbeHdABeKthl5cK6eEYelfUiIpmaaLoWxxnK8eyOcfsQo0wjiVE+w+mZ6TpdwlbMNUIx91ACA423NoiDemUUm96KsFotevy1frPkhnNPZ4F6mYh6FrLaXzmwBmlAqFb</vt:lpwstr>
  </property>
  <property fmtid="{D5CDD505-2E9C-101B-9397-08002B2CF9AE}" pid="18" name="x1ye=22">
    <vt:lpwstr>LSjblJcF5be2WBY50tcfBExZyXG49nJxtUKwp+ABOqpAkZw33vUEeCxV14dBNcVL/VRixU8hN3JXGIp/wRMOYRMZ1h229mg7ptC4/HS+OwEZs3f9gXurr1HpqQEKGjXY8f1CjVIWBenJeoAfzgwdL03/IhKIFEKnaZ/JT+qKkHjbRTH2epv1fJkGqbNsLl9MScmnyOTl8rsDlQUAGUV+wYFrFCoKN0PKiUJdXbr5Hv+M3fTIEzKMRr+bGhjd5y4</vt:lpwstr>
  </property>
  <property fmtid="{D5CDD505-2E9C-101B-9397-08002B2CF9AE}" pid="19" name="x1ye=23">
    <vt:lpwstr>wZWDEs2V/hJPAdJ4Cgl6CnrcWmFBgJvoDcK0dXW5XkdHFgNAH2qaOhvz2dZ6pLg9dEySjMxZ4GJEqVHiaYHknpqQTFD+Xf0NukkGemL5eXrAA3F5OuAf0gQi9GUd4CS0QCiJhjWpy+mDtaCwgxo6sjGHr4ad/7U+EymdepcuqrmM/cL+FLtEB6eGwE36iheu8MlJkhsis3x3AaZdsFLDzBETwJYl0HBTHIgF1ytHRlNU3UDN0Hr921mHQp8FtRE</vt:lpwstr>
  </property>
  <property fmtid="{D5CDD505-2E9C-101B-9397-08002B2CF9AE}" pid="20" name="x1ye=24">
    <vt:lpwstr>83uBXKFpT0qZwpfdB2tYcSBJaaQnddL/tv773U9tAKeLGo3iRDyz+Cy2B/mOV9/RwAFOIcaQIu/RJFE1ofU4/KSERLZQ+wRmzqfOnDKxZz4sL6yOKlep3L/2jTB5tQkyJyUSkrypiVA7+T0eUNu96a1Fm8Eg/YTB5IHFFS+fnezfLUV+TP42iaEVGu0ytqFoNMl48gujMsinv+0UZZYanIn/CCwbTytNrZ8QTTCKlvMV6kxPRikq/UzLKhNCK+T</vt:lpwstr>
  </property>
  <property fmtid="{D5CDD505-2E9C-101B-9397-08002B2CF9AE}" pid="21" name="x1ye=25">
    <vt:lpwstr>upahfofVhcGHlyrq/39vb0lEsPMIBxnb5RuXEbl6ywS5g8V3Zm6ynT+ylhc6ZbBvOyXjyQWdXTY8qS37dL3CUvFLBnZ9sF973qT4W8hVOHDxFNlWOa/+lMvdy1xCFSj18yePs0SRyvvWIFNsvKhNhTb6lwDkBkrTEyjItZ/T1cxQb5303psYNXIIEzG7PzB4xQqzCdQdCevIPL+MAVopyV+wPHf5uiwF6z69FYuz1Q5asVO09FXXIIP7+6XYjEE</vt:lpwstr>
  </property>
  <property fmtid="{D5CDD505-2E9C-101B-9397-08002B2CF9AE}" pid="22" name="x1ye=26">
    <vt:lpwstr>Ahl+XkDn1WWrInQ9b3OJwiMbaaoL0NfInKsDQE8G6BJCseL9HHX2mWbtI2riujKpG90BfrTrvNVsTPSKFv1HqiMLl4F04EYCPTMxZBU3r+aN3RRulyl1VPE9/XztDMfa6SJivpTRB+ns/IgOQmxmQ0Ix1UHJH5G4C4n5AxGdwut5Wau4C4jPNjxJT67a8+zTDZcUH2gENyT57ObnD1C/CAc0eznFKJIwZHOnFdPVbEtT8/w+k8zvTaGDU9iIJ+4</vt:lpwstr>
  </property>
  <property fmtid="{D5CDD505-2E9C-101B-9397-08002B2CF9AE}" pid="23" name="x1ye=27">
    <vt:lpwstr>DfcM/Vo+gaFzWtjVozVNvA1Pl0RJBWN1GPnnXO/YAp0I95w9qBFa0vce3Uvf0aFURcJ5IC3Dn9gEGPb16l/9m2u7kAzsJkEiq+QABf8nJNpAtXiUNBsdgaXWRrrFebmUx5ILmERp9iwVJsSiPYhSnGOXnMvfwypVVJRvMOAm/RNScJLqHtKTM3on3k4z2KINBOgW1JTV4M2R9pBbS3oouW9zAxeB5VKBL/ePHyc+li/UV5e0gJajHy3iLH0bx2c</vt:lpwstr>
  </property>
  <property fmtid="{D5CDD505-2E9C-101B-9397-08002B2CF9AE}" pid="24" name="x1ye=28">
    <vt:lpwstr>JzCPnnGOcqLorbqFrH8wSMy+MR/in6SaEPURPsY0ng5hUF41XgAewyR3jjP//qq+uwpJEG29zJZD1XTePPg7t5ZlgmKX/fjfqHjVWJbo/DzFmRJlxCE7wB4oYUtjhkGkLUYYqfKOS5gKZqyH8QvNK9mBQNt8+J8rxrgJ4QIi6HAXWN3cF+IVnNuw5yAz6dLoLJz7Y4Et2AHX8FE7HhDT4q9K4pcL6PN22xqFR2TJ2uivYm6gJSUlETu3SUrrlmv</vt:lpwstr>
  </property>
  <property fmtid="{D5CDD505-2E9C-101B-9397-08002B2CF9AE}" pid="25" name="x1ye=29">
    <vt:lpwstr>1jpqzNlawmGhmrawU9/z+bfgroVCVZVGFwoMb9+ehCxblZ2rreyp6y/hr8lZ8RpNOdUZfjKWchIXwfSaBZMsf1n2O0BlX5tf87W4WlgiFnH4FxynfhRPlH8rZF1b6TvaTdECkfA0hImGmYI473M7SFAj/aZecQiu/4df33vfBgSzxYtcSdm1E5QI0Er7QFPUoC6oIBM2WmLhQ+23X+Usj5lNj377zvcUSHufoN5XzaqnaE/9OHhACwk3ykiKcS2</vt:lpwstr>
  </property>
  <property fmtid="{D5CDD505-2E9C-101B-9397-08002B2CF9AE}" pid="26" name="x1ye=3">
    <vt:lpwstr>+jR+4n5F/Dk8JjgFqIhLkVhtGXpWk9RVbXrMxdJgXtfJHhHjjyapAnXRy7ezMBSrVwjgETFuoK9z1aA6iPmx/hyEmPSFnW3EHxGq8mAKRn2gvdaBqAG+q4L66eihK7pkkUNsWOkKXn8Op3rNkaqzmJ1WCopDZtTv5FPabNiOL8JZFSJB4eXZQLf76Lk+7RWjx8osfNPNH2TBTaZT1YnbILuFAO3siDsDBbfgpssfbzJAncBrQ/N87szeC3PgbNi</vt:lpwstr>
  </property>
  <property fmtid="{D5CDD505-2E9C-101B-9397-08002B2CF9AE}" pid="27" name="x1ye=30">
    <vt:lpwstr>baDZC5tFV1kLyP6VZ/zni7hg+T/Zp1Gg6yxvfA0UQEh7TTqM8TQ3e7B7J6x/N2/lJ70dIVl7avYC2k1MrxvUWvevCVYGKkjFp7ryfearDV0quRD4VoIzwfou/i1hcFNSQF22jZnufIqPsBvWVK8a6twUKdkVAzmHz95KdWpgL5XfxPJlUGaYHGfCAyYAMvP5UPcynPekMF+VW5xlwLeVg8k6s96fnQc/BIAlPz5dGa4FbT1wPvBQuYTSzvtDJ5P</vt:lpwstr>
  </property>
  <property fmtid="{D5CDD505-2E9C-101B-9397-08002B2CF9AE}" pid="28" name="x1ye=31">
    <vt:lpwstr>7Dw4KsiTJrlyAw91N/mcUAKzzRJfiWAoKIYOvGRUjMSFsgv8x3RgyrWIPXkZk/WA1BDmktseEK6WNQkB4T4ckXdslZUvaoszKHtVpDeHPY/BOK+Hynpmj4gRKfEQw2o5PIXtd/bEglO+Q5bk3wX81WjKq/UDyd2djo4h7BR2mdP3tcKzLBxjepn/vL28bkbMkPU9d+q1ZgxZVxlEWkwqdZvh9nq3zvLk//sNNGf0UzsaqHXngYWdhr1PXb3wWO4</vt:lpwstr>
  </property>
  <property fmtid="{D5CDD505-2E9C-101B-9397-08002B2CF9AE}" pid="29" name="x1ye=32">
    <vt:lpwstr>n4J5vBLv6d2Labb/GbQL0kjYQFxS3SGd4teUJHJP+Vj+45yPi4mMgSik/1x4Mj/71ktdtqfkPbd2dcfQUGAHiQCQ1OfIC+TcFkatoDoDUHWf6flpdbRyMc2NYnpmtRqOWMpOX4OwIPoxpZcWRSp06fVnz4Rlnb/EuMgR0dthXVN/z/p+ApuQvIqmokLi2eHQVX8Vx2n7TaREES/vkuvP19ZBGWCmYvZqzfMkDGmLr59PAIzPxugWLfFwAxTy3+K</vt:lpwstr>
  </property>
  <property fmtid="{D5CDD505-2E9C-101B-9397-08002B2CF9AE}" pid="30" name="x1ye=33">
    <vt:lpwstr>ThEQsrWDy3pBlovBGeNSse04B3W5MnQHyiJ7+0Bj7wvOTYnTqpRa3fAEWx0OrtbsvcGPBxwvZytKvXXcXZIbzSqbxV0uvyd+vOYAlNO8Ympv3YVvzJxRdS9NuHTyvXxAyPW8oweOfZsniGKAYxROVQ/yMJuRKrMQ+sXeG0qEb+ncH9EkSdqOoVUfRSVAtnhvAWHr9nH1uWrGQqOy3anIwBOxqwVGg7u3R7Qeyz3O1YAoX5ZRMqCJXDRz18BIiGQ</vt:lpwstr>
  </property>
  <property fmtid="{D5CDD505-2E9C-101B-9397-08002B2CF9AE}" pid="31" name="x1ye=34">
    <vt:lpwstr>u2nra7xJdjkDSrevR0UcbY85nbG519HtV0yLEsglSgi/Gip7dvM55luKnx4nVYi3KpyMq+pi1PX1XmZZ/FlzpieyIm4Cx8jkXXanFXxfyJFPLhaThjSHpA7rE3m6/IFr/4wVIERB0zag1HWRbGuS7x+SriXRVEpyNmow0DfKgYG0ba02QDv7vPiNLktVbyt2wIQ10puFBnkQ2myAS9yrRMAPj+KovAXJw5AHhOaedZpxuNyvr1DX7f4NuxzdYTT</vt:lpwstr>
  </property>
  <property fmtid="{D5CDD505-2E9C-101B-9397-08002B2CF9AE}" pid="32" name="x1ye=35">
    <vt:lpwstr>LG+cQhrMO82Yz5LSNGwQa8Dv7TS4SWnxNyCZgM0FTGewpk9v2rSjwIwuQwXXREtSyRbO9hc4m/prsMl4uctfrYBX6rwa1qNsxyRSte5v7rcK6cWVCR7zooE45YBxOxEI/DN7ON+71WVCn5SC34xTwTGK+wF2H++xnqDTPJTPsz8ScLn/rpccPAP4u0Ta7j7jXfjgjJbX+tfpMg/tW53JB9i/KyQWS+IZWDs6RyYO63pX1ij0HbOUbgXCCTU3vv1</vt:lpwstr>
  </property>
  <property fmtid="{D5CDD505-2E9C-101B-9397-08002B2CF9AE}" pid="33" name="x1ye=36">
    <vt:lpwstr>g+macK4NhM/DJERamEJmuHBrLhrGNZGOxE2rODyIYNf0E/evWtRSWVLA+YIAn8tGY0XrcrxC5jNeRZFbp4TUcVhiyQZbpFJTx4Cr4zlVGTVwbbuxY6A4YQ87MBcuVugboGKfR+/WsqVtcTQ3bgfLUlU3XIXmLSxm+kvDmD4QIM9/3AdBSLTev1WCteOIbl8dcRNjN4Kp1rhwJ63g/qW57kDH8ahUU8ZXchIU2TsTDsd1MUHcBF0gYRu2rAWZJBT</vt:lpwstr>
  </property>
  <property fmtid="{D5CDD505-2E9C-101B-9397-08002B2CF9AE}" pid="34" name="x1ye=37">
    <vt:lpwstr>F0dLjRaHcbEQJ17eC9zuMYX2kFt58Q/z5uyTBbq8lRtkaGF7rlr0ccvDbw7Jrz0HE30HpLnAXrRTl1Pb6RkTdPttJwmIGGaBQjXPQ/lZ9JZ+9OzUHuTShLiUM6ypaH3Ph1ABNJ95YAdskcVEXMb7MHr9vq+98TK3PzdkSNvmfAGPjdu9Zg3oEznAgKbtJPlZw7sMdw/V75ttX/aVdQI7Nd4T9Q+McF6Z+AG1O8FoF7TGVY9VbGgH+Li8ZcSwCAo</vt:lpwstr>
  </property>
  <property fmtid="{D5CDD505-2E9C-101B-9397-08002B2CF9AE}" pid="35" name="x1ye=38">
    <vt:lpwstr>pYZ3t07lm/+/aLuypXF0lCYrZgfXbjTgjufAXVDoSJUtyPQcoHkdT0N+a48fssJuWmAOF9aC+iIO70R83GIZ7JcixfQuZK8maHs0nzXVL5tcaTHRCzGdHRpmhWdX7gEPMnHP2jSHE9gLkMOc9nTQ0zHIzsVRrxBNhwIuct81ba7VOu2Tj3M565I7iVZQVllm+n9UpGtgSQfyYON1575DgyuJsS9CaUR+DbryyH0wMGlZm4x5G1EEC5Lm1+j69f5</vt:lpwstr>
  </property>
  <property fmtid="{D5CDD505-2E9C-101B-9397-08002B2CF9AE}" pid="36" name="x1ye=39">
    <vt:lpwstr>KwYl5Np58h3TofeojLMOBI50IJ2Yz6xkZZek2nTGN9PYXu78YU0EqOGLaTmqKPMMgB8oDe9vZsqm9P8vpcoiupi0g66/fYoc48T/7w91+wlj8eJzcrs9fL5/jvkY0eSOjsEOG6q1Zc/Q6qN0iBua7psJcpzuOhwmtGfcU34/Vfg5+hWw1lVVSoBPrU9E7n5Qk4a2+vh55tG5x6GN/K2LLMvwYAc2V/e7LnlCZhsE47JH9jvpSnDh9CsgmlPDJEP</vt:lpwstr>
  </property>
  <property fmtid="{D5CDD505-2E9C-101B-9397-08002B2CF9AE}" pid="37" name="x1ye=4">
    <vt:lpwstr>hd/UqTDEOhw2TZUADNEOpsW4uE+rw1C+YUN1+EhbhoWFKqZciZqiLamh/PgJ40Sk4cSCqNyTCfwLhNoUQiE9Y9FS6szH3zqOmsjtcX1DUGaDqTUwtD++zgd8GZBEOBtORB0qm5DX2OrNzdVBUMAbnE7eOB6ZLfsiUWNZRsYGgsiz6OJult5ozVAHhM3Xat3gSoeGM10YS6zmfudtS394StFtGLspBJk90UdGPTN3T+bBQA8FNbIVq3NtPDc1DyR</vt:lpwstr>
  </property>
  <property fmtid="{D5CDD505-2E9C-101B-9397-08002B2CF9AE}" pid="38" name="x1ye=40">
    <vt:lpwstr>D90dBlhgLnA2nfrOauoUzbsjy+kFWA15vX1WV1WcTJlpEVn7atqVoJawT/bAsxAQ8JB2CWd5spnsrmkMU9B/J7Ms4U8oldOkOKcX+UIYhb6KXMIXQzN1i5PineAB9Y3OWL/6vUjx0nbmG/80g6B4dZSBuKooh5uCYs3B3jMCRiytaeAVOniuovdpG1VWH+MxRYmxKynjvHfRfGGZnydemofn4shL3kelhQi+dUn2WYctEOpZ51KIOX+IgIcAsAv</vt:lpwstr>
  </property>
  <property fmtid="{D5CDD505-2E9C-101B-9397-08002B2CF9AE}" pid="39" name="x1ye=41">
    <vt:lpwstr>qVPfZcpd+H1B6pTeCVZSGXFNKHndNpYuJQBm5tavgUNdRx75JCrrzABVSsan+ZsZE69SxhoCBP/4StoqW5MBUWDE6GmEBgh9wxt6vIH/wJyGPgmLOlDpxGLZZ8fiFoxL3BUtIEFEuZmD26z4AOVv6MO8v7Qj29uPxLzBsOIb1QV26GwsA8UQ2+TjaHPbJrSGmjV56TAXuQLpIh8kgIYoEQU1BxfgA1t+cHPgn5jw0PB6XBUp31FeQ1md1+21DZG</vt:lpwstr>
  </property>
  <property fmtid="{D5CDD505-2E9C-101B-9397-08002B2CF9AE}" pid="40" name="x1ye=42">
    <vt:lpwstr>E7dlUzeNnJdUGsmvsE09YUsh3MTXjDMBW7n3yKbcf4HJaL+mUx5N4pPpYrm5QouDIS0T71PdutkTosCaBRgVHFqIl0RKFREmoCtJtGvFWP1aacRlPZcTxyzIEwmr1kKcBugc1xhkyZUtsCjuBryayrLuwr1cjBwPnrHZUAFlCf7OTUJxTpGBlYeDX/ZBVz4fLStNNtwlCxhS0GFgXb8gSisPQTE9eXcc3KMvV+1A8yOlD/xyum3BNgK0mx7RmGs</vt:lpwstr>
  </property>
  <property fmtid="{D5CDD505-2E9C-101B-9397-08002B2CF9AE}" pid="41" name="x1ye=43">
    <vt:lpwstr>J/oKnbuy66H3cZXjI+2p5nk95fRE9GCGNLoYb2v1GVdMO+yKyJcoQY6ljR4+gc1KIMVw+YyOxfHf+1z6brM28q4b8VQr0npx7IJkvK3s99cAUYzTzx9z0nGSxEYJavA99ZPtYN174XZ9QOhzsI+FWqhv/i7PoG1frxEfDawwgwGab52B5V8OgC2VSbuEG1IAD9+5qgc/QrLq7+YwJAYb4cftSsSMvLh3dHMBIKTLAVeD2W92Ykpro3M3ndB1msA</vt:lpwstr>
  </property>
  <property fmtid="{D5CDD505-2E9C-101B-9397-08002B2CF9AE}" pid="42" name="x1ye=44">
    <vt:lpwstr>bfeeurhSY0eBVEc0U01ejE00X+TNqgLoV6vy96DciJ+zUueS7y6nD6eU/KOzrLo3Df1jJ2IXJC/EdconmaGShQZ7ai2g16kWJNv4CkMWJxQ7Ggy0T6W0NA7ZGHbxdcVE5wdVCH9ZrX2da/Fgar+9/a0VNkEdrRHy3iQycFe45U1XkOuI9cMtqZ9GTkCwue1s5wkEncCt/ZzFQHY48qSg1ecJ9A69cAV2U8gG+0O38FxQ9FAfQ6SU00G8xsTHYLy</vt:lpwstr>
  </property>
  <property fmtid="{D5CDD505-2E9C-101B-9397-08002B2CF9AE}" pid="43" name="x1ye=45">
    <vt:lpwstr>MWVWG2KrnUpRW6m6wg8ijGWyFNZg2zfKaMI3+CHd4brrmRDcUeosPx06/CuPnHdMnL1Od0ono2d6TqrxDxEYs361Sdg2EyY8HiKnfNjzc9QVXLB8/QjJM/7+YriXoZYSNlZ/oQFBLQ07Xxuv6me/xllmn5EWVDUxH3aC6PkPhilDsDfqVRX6yIqHf9Y7fTZDcxe8tcEUMSGgoOZLnyOs5K4HWX8M6b9oH/gULj+u6Y/arNVfMKAtdEysvf3uTvM</vt:lpwstr>
  </property>
  <property fmtid="{D5CDD505-2E9C-101B-9397-08002B2CF9AE}" pid="44" name="x1ye=46">
    <vt:lpwstr>4IcL6JWCINxHR2J82Xm3RYwaTOqRssE+PoFi0kf31zGhdXM8xEwMqQwojXmeZvdToqUSufbeHLy1rR9dP5ulDqQ/oYa82lx5/KfpvQiIOR4bhAgGvdG0OOk+vbkUBGzPB47qG8fsldmI+PLUz0kcFBUpXfmYNtl5dL4Q8RzfdQlgwFu+J7g+2dFFqCPRtWYMYp7dyhlwO7gj6wDAjiWMHBydB84htU3Z8iwKjIUlaXvLbOSlgXeXHAPQA7/XJhP</vt:lpwstr>
  </property>
  <property fmtid="{D5CDD505-2E9C-101B-9397-08002B2CF9AE}" pid="45" name="x1ye=47">
    <vt:lpwstr>apY2waSwkiYRkRtZbZLSZPHxyLBFihFice/4SXS2PQm/iIQQZWJ+NXK4qcMiETunFR1UPpqPbf0wE7mGdHFQsqL31CMKM8c6sW3qFS2qc/NE20QBVVRxHd4tz6WFvbHz7QNccbgQgAqMugunUCiYB0uOgpdsrXs61+XDO/CQH48bvhVL0ZpGSleBIxX9+nqQZw137dKMXAbIXyjImkx8HNscEfbg01HO5kTFYv8yqqtMtR3yMawDT+dwm4rJp8T</vt:lpwstr>
  </property>
  <property fmtid="{D5CDD505-2E9C-101B-9397-08002B2CF9AE}" pid="46" name="x1ye=48">
    <vt:lpwstr>iHplt+AjzVgXDpg5++EnxdpnegbGGGrQiPbUmr/7v3e9EaPlQrOW72/xY6D1jg3WErhg5tMC0ATHwWDDTaC3gaRNWMHJUjB+nA3PKH1Rbr/jVLrZ6uVHL7++9cuVmssrWHJRIMEgy6zuh97AFaYMuahKzo2KzA8dvwdmRQOV6aUEWqWEwiI/tKl9pDWD1B/zqhpxtMxPuf2d3VfchQtiyUvr9TgmKFMFkfugpu+ezEVPse4WfqqJbjweYi2h/3U</vt:lpwstr>
  </property>
  <property fmtid="{D5CDD505-2E9C-101B-9397-08002B2CF9AE}" pid="47" name="x1ye=49">
    <vt:lpwstr>KCzO0hRCbNldhV0j59dv0wiksqzxZYivXXM/74KdI7LfByRuLsK4wZ6zkuxz8RbOfqS8Zv1ElG15+kc2DyH4vxAUOEL0PF+tozLxqGpUWbyP3VibSLLF3C5UPbgBplpujScXjJcEszs6MtlaBZ4r99burXxke4H19b2OAXlSyFcAtQVb0zg6aSKRYVqt3Wm16DJyJGqyyGg51Tq/TIrqbZK4R937OHl/O6Jx0igT3dMlF3Eu/RxcffIHBEAPJLh</vt:lpwstr>
  </property>
  <property fmtid="{D5CDD505-2E9C-101B-9397-08002B2CF9AE}" pid="48" name="x1ye=5">
    <vt:lpwstr>LEYd6akoZkvG8sTqTPZFWLLO+Wtx+FVTvLwX3Qa8GecwYz/sZw/QB3ioOM44OcmaVJcjPP/aC8Huf4jOv1nOi1lGyS7x5mlwhvNR4KbzbTQLohexbvm2hd+kDTo8LZwSR1GEh1v408sfXDaaZQT/qWMLaOx3DawHH6JslwSBJnJVt3re4xfQH92C132O/TzUPwyDX8JjtjbJBjpOa1TcazHyYPFItjj1OHIBxTCXrNjyXrZdtxHxK177jSmXaxl</vt:lpwstr>
  </property>
  <property fmtid="{D5CDD505-2E9C-101B-9397-08002B2CF9AE}" pid="49" name="x1ye=50">
    <vt:lpwstr>d/Iw3rLGcl7cD8mBEyAh5r9VXyFYS1JD/NGx0R7/GeTWAYLvOhXRmedL5rs7dlJ+yr8GUXunp9GT6FLbpMtUrDMxsuBemEewy1ppgZkfKuEzY0NLYCbVV04yKUU2OPOyJ14ATElUwjl/bbKviJAiYEvqp3JkAodH6rZlGPurA6wTBCJi9VmxkDfpFZirg43wVtN9TCxdNpreoIFrtRe/7X9BTJobXBvuoQZbU3CN+TLLNgStNig+MP9aZNZXbM1</vt:lpwstr>
  </property>
  <property fmtid="{D5CDD505-2E9C-101B-9397-08002B2CF9AE}" pid="50" name="x1ye=51">
    <vt:lpwstr>eCQDYjvT6pOZFQp8Fo3QMkMmdaY9Tmwl5pu1doJ81HeY0qKn8TrJ7uaM63jPJpryift7NDt40lhUiI47yUuTirsjK+fPRes9tVzGDElBWoZ06Fx1t6v8Fz1x3/pR2gTGCImQD0XjcH4UZxSUt8RaJUgdXVQAuwV2NTCXIrX5i0PtcIV542101fMHXQ/NM1Xp2ix6bD3SsI5OggiiQlx39p9Z0+edHdrXy+KqI/rzUgV5/C2mGr2tqymw2KVu26g</vt:lpwstr>
  </property>
  <property fmtid="{D5CDD505-2E9C-101B-9397-08002B2CF9AE}" pid="51" name="x1ye=52">
    <vt:lpwstr>o4m4vaRyRBgQbsQKJMwAB8remXnHhPRw54o1nx/4NzxKDg3hI6c426VyVQP0epqv6TgWjV+wiDfU5VWi0BZ0zW50O/XJ2PP7DSJrwz/XF8LNaHsehYXVcIA/8supxcVeVF1G7dheL+GpLMv+9rhs3av0dLrGOkKwazFZfoa58Q4u5E73NDDkacBWTp+xybeE9D6N+8cOKbKxhyzqCpWKPgMTAd8m204oWCwzlg5hqsr+vUn7AK9rZw2yWHd7tZB</vt:lpwstr>
  </property>
  <property fmtid="{D5CDD505-2E9C-101B-9397-08002B2CF9AE}" pid="52" name="x1ye=53">
    <vt:lpwstr>OvbHNZIL7xr8ZLBQip0VVfIYCCxkVEeg3qchAiKGvPhoshBW2lUtQ+PuzLgo4d9LPGdq9GWR4U+/xcf3wrJD15/yPFWW9S31DMkHdapC4Sv8ly+Vizbwu222aNvUcsjDruQckhQ6m50WGdmqDTdWB0jb5uRrAOMHTmnTwyEHrzyctkBIEcPaFVUB3wUt7093OqkDRFiA6fICw9GqwDH7LJgBIt2u0bff41SfvIwvs8fQo3kxZLBJhhL/p4QS5Bj</vt:lpwstr>
  </property>
  <property fmtid="{D5CDD505-2E9C-101B-9397-08002B2CF9AE}" pid="53" name="x1ye=54">
    <vt:lpwstr>HkcN90rVRzWFDuURCV00kh9tG3/EIU/V6Iq6YIFoX16QY04JZTGmcLeRsqpAQnBdrV159j+gGE4UQB2cvyMPzWPT3/4ABRj6afct40rO6nHzgXigZH9NMZUeHKstqpfSqIDjE+aUEAzpkvZiV1zyYgRDJ42oJfmd4mOFKONl0nfGOIQY1fJtbhXl+zLoCDVziuaSfJm7hEYgl436FmW4b98Oc+cEhfoU5hKEtUdC08A2atmSrOUHb6ZY201DXLQ</vt:lpwstr>
  </property>
  <property fmtid="{D5CDD505-2E9C-101B-9397-08002B2CF9AE}" pid="54" name="x1ye=55">
    <vt:lpwstr>Lsgw6NrMOLTRBTzeWZCn73omJNDcziaHmYi3+JDAq09pW6S9ZRG4Sfh5G0RP+xY/Z5gz6/xqHgSObM5sPEcG/1WZ3r0M+aeiKtFxZ4O0cuKNKEZJ4ktC8q8H4o1chT39zF6W8exhrb0qdyg5+oOs3ni9fpYDBT8ijPP38HwH6okEuO7n4E1xuwjwNMLMPj9u4ztt3TDgzS3hMYa0tEHvBqDqJZcEheuxl7171kVmoSfHkYDs46cpPENJVVphu9m</vt:lpwstr>
  </property>
  <property fmtid="{D5CDD505-2E9C-101B-9397-08002B2CF9AE}" pid="55" name="x1ye=56">
    <vt:lpwstr>O+E67pb/7bGarQ8Poth2RV8Ql6GWSS8V0Tpv7tW3gsA8dsPf9AQVKgZ0eBppl27oxygEa4NepFbbfumiN0rwK3jbbKxAA3WnqvuX+6MS9bSDw3kyNZWciOJExnQopsEQZdIpQdfakDtvgfzJ10z5jCX3wNZ1BfG0CP2FNWgq7Bsr21j1LFJ0C+RRUooCz1wKmdyDFFMq6LmQR42YeP46eCkBiLP92PbGqvO0PEyziTuJKsOGQHFO679q4F2GUBm</vt:lpwstr>
  </property>
  <property fmtid="{D5CDD505-2E9C-101B-9397-08002B2CF9AE}" pid="56" name="x1ye=57">
    <vt:lpwstr>7j5hZzJ786Kcd95EAvYpee6/LCyg5+eE7Rjtbv/gKr5ufgrpbfjPbcsl3u9jsIISgxzZBQir6slAdCIOTVZbfIRg2nkmaNyuPJuCFkjxewvJfRa1g0Zc+SJ8NngM2xUkMkOC3AY0Zfn3qG4CmJVq+6x7MzOQ5BQIcPxekwF2205BDuS0L5/umT16rXTFsBwyWO33mEQ4N3TzJ1MF+VbqyVTkSRDPEZfDsbzDU7eh1kfAVIhid374eBsie7qinRK</vt:lpwstr>
  </property>
  <property fmtid="{D5CDD505-2E9C-101B-9397-08002B2CF9AE}" pid="57" name="x1ye=58">
    <vt:lpwstr>dPzGlFgp+eA0zstfwDZqIiM377Sa2TlEZEr7gyuH7Z7034NJTSkc0tvILyEBFXSYVsbkKAi7HrF7GobLbR9gifD2CCtLwNleh4TL7YrKBjQ/zYSihWQhrD2HkkUg3qy7kM9m0j6TSIGPnh5S5jetZxeHs+j5ubxBvxF4/KQQUjeOO6dC4oe108iNTTkZqs1nB1T4CynCTNJX7PnAWUMb5JWt/JfyX/gDJo/KQ/1xiEbLumrmpPZ38qn2RX5iTst</vt:lpwstr>
  </property>
  <property fmtid="{D5CDD505-2E9C-101B-9397-08002B2CF9AE}" pid="58" name="x1ye=59">
    <vt:lpwstr>LzUOl45kbzQpLaXZ7rhjs/OCSTX+W1jHEZ7YAnsZEK/IeZaDaWOj/R8guwrRbfhDffhT52nJq4nuWkokyQ+11y+cSUrmzWHaSTSWgdpWCPl0dGa9bL2XKAfsh4kGa8zwwHO4ZvERWoTXozeUWeciSycG2Tq9TeSsKn83i5eJheIqTcVi7bf1G05KSyaxoWAocaj4/uKY9bIAnIKko3ALLfs0bgMcNBOCZiLqe2D8K1enpqEVe8qytzz+KGHejes</vt:lpwstr>
  </property>
  <property fmtid="{D5CDD505-2E9C-101B-9397-08002B2CF9AE}" pid="59" name="x1ye=6">
    <vt:lpwstr>Z70oFx/zMV13LZumVyQFRJXv05eOKCtpZVY7v+whBxMNR5mOoZlJwTrvoJdlEysx0LMQtrwBshUmlqRAFTk2hXQxxxiFlI7w3caNRAZDkUS9PaIgUVZ7P+oku7CQERGR4GHq7o9whLUrC1+WmCrpZH8XB8n17xMBHyAr/brWx+JCq7VegEffAaASa1lmujiImGBYdzxzvwqx88Sq/hEYuWLGmuSl+E+0vFvJIVWupzU9YzUhDb41nIRZEKmuog7</vt:lpwstr>
  </property>
  <property fmtid="{D5CDD505-2E9C-101B-9397-08002B2CF9AE}" pid="60" name="x1ye=60">
    <vt:lpwstr>R/n+rBOLyELyJsAva6QlMpK1s9Sv+km40R16r0tYB3t8yydvsVkpRUdRGxufbDw/CzdwKVe6FyPf6ToW7wd1VsN2K0mCzp8WD9VmywxLxAT84WxmefNVozCpB8OeEMj8RISsLbcnxsrN33hoceRmB3U1R4c2AAoWsTrybSJEU9rxE2B0Zt1TPetxdzqcG9EaIgBQx/HvzFkTMaa11YqvBdPdOr4ZYmh6B/cfxqZw/405UAuqgRDUtDjdrvdAprB</vt:lpwstr>
  </property>
  <property fmtid="{D5CDD505-2E9C-101B-9397-08002B2CF9AE}" pid="61" name="x1ye=61">
    <vt:lpwstr>WBlmL7GhOYGA5vSuTBx8c83wR11SYWeIZbex0MFe2wjXAbRfNc8l5ftnmsVNMMBSeBehi3h8SALki1uvM7S6XpfvFQemCPUYS+TM+Ca1oahmatsaoUWEuCbavyLeUPrJVbKAPS0wLLqSmsopXE10yfbwfYvKvoe2neEeL5KglcGoIwcy1ksm/CWnNMePjD9lGr+ovmgeB6pgiQJE/DG+oPtUYRUT6KfAFLYxiuJJQPS2ziqzrH6zsiQnVqtbsTT</vt:lpwstr>
  </property>
  <property fmtid="{D5CDD505-2E9C-101B-9397-08002B2CF9AE}" pid="62" name="x1ye=62">
    <vt:lpwstr>i4wtaKx0q+8ZS3Np5v3sAFHwNF++/Y0zX82zqg/lb2MrMaJD/H4UeLrdf4QsLpZcNJMyUbifCoL+IRGgCfGsMNO0e90YCTsFbX3iUXsoO0XpJXFPkM0mFYhYHkKO4nMs7WoinUTpU6TZzFqXzp/UnGzas7pYLAQzvwACRFesMgQEO8QHmuDHT1Ztgj+TVsOM1UNKqe0MhyAjRGOjUtM6KAq4sVgXOkyRURdfl+xlP/8rRoUm1LAx9EsQlVHarYU</vt:lpwstr>
  </property>
  <property fmtid="{D5CDD505-2E9C-101B-9397-08002B2CF9AE}" pid="63" name="x1ye=63">
    <vt:lpwstr>vGJ4+ODLSUiqw2QMA/301YnYOfiMjsjng0SqVC1t78FwGGi8Klod/yd54s5P2r5zmrk+hJiYJUgu/Tuc4oXoP3aXGqhAVnYumNfe9SwQOZwSyW4Wj9clohqmsc73K3ZMN9xhD8+RhYwcWBXdz3ra01gOkGa9NHefT3sGX5IDX3PbdC7fiIDNK7+3pYfMxPDVcbw6R4PNlTUlRkZror6QbPp5xdi7IctvI9yNLL+/d1R10Tg440zRp9+cVnNcxFw</vt:lpwstr>
  </property>
  <property fmtid="{D5CDD505-2E9C-101B-9397-08002B2CF9AE}" pid="64" name="x1ye=64">
    <vt:lpwstr>/bIq1A9eWY9qWMCBStboO5Bhm5vfnt50de/zOwdUbn0u0qZr1HpIzpJE2qJahAm8jB0Lm7qecA0AEak3LVBHT1Vzhj4AJZZMrppBByF6A7gc02XTbxzARD4V2gp5Tr/rqsc49IolZIcLT4F2gsU4fhK70M9/Vzdueorrtpo/FibnjN+WYKaSUMWK3xun1p65kH5jGQsJ7dWgg0kjSqUt5x3/c9srROGBQz/9kV6sCGkIxoKvc9rDrTCrG5Q/j+4</vt:lpwstr>
  </property>
  <property fmtid="{D5CDD505-2E9C-101B-9397-08002B2CF9AE}" pid="65" name="x1ye=65">
    <vt:lpwstr>tZ+iBmfU9mzV7MdVC+rckGIHN5rbSWiJ2aJsEn9K4irAKvg2zipQ2Y3U/2oC6WoeTfeuN3t5tYljxwkDnzpq/t5c0LLlDhiAv3nlWvSxqMeqouT0vs1lfP8+RkpIg8Ka93UfHAoKc+bak6Gm/vMnY1fVlKNJSiDjx5PX8sVm2edy7G1rkSrg4GfFcPLbFlzr7hiphJhlOcJkdIqAgiqHCZBIYecJ8yQwN7P2zQpK672MIV+f2aOkH1WcBwPf5OE</vt:lpwstr>
  </property>
  <property fmtid="{D5CDD505-2E9C-101B-9397-08002B2CF9AE}" pid="66" name="x1ye=66">
    <vt:lpwstr>G8J7aVL1rCNJMBNnC2XVzc7rTzd2rQ3eqhLR1H55LO94FNZQIYTyR/iNjzn/L8HfaqtQx3oQ+97sTa2DbiXq8QG9aXYd8c3Ol95F+9aADtefFMSVYC7oMjx5JRJTlSYLg+Aye3pSWXrK1ybbzrs10w3mgKArxnaSu+iexZYh//KjaLLAlhKIouiAFS6BB312KGOxQuq296Axn8k/dy70kCoHHmxbJjWmgZxKyR75BYEuqeCp5knt8YQOGpaD8qE</vt:lpwstr>
  </property>
  <property fmtid="{D5CDD505-2E9C-101B-9397-08002B2CF9AE}" pid="67" name="x1ye=67">
    <vt:lpwstr>95c8Bgd9QyFCuHoGwus6q9k8Aaamehbat7j4Ev5j42wv71qoJLMQerVRxouWCDGufpeS/xyWEcei8CcVBJRNo8emcPAQHbJcVuD60ynoT0N0RDQRBUDTYcprVBO7vbRwU2uDOo+P2Yo3IpXjOrC6AdKpGFfsZGxNHA8ej1jxJ+FSaaFJMqXP8eha8V11UM2lm20BgeGNRnQ/LWBRDZpLmLHF+6IoZU3q+Ry+JCo+CHMvReIMjTeooWzAs3oXnP5</vt:lpwstr>
  </property>
  <property fmtid="{D5CDD505-2E9C-101B-9397-08002B2CF9AE}" pid="68" name="x1ye=68">
    <vt:lpwstr>8K1UVpcVt9OqWdGAOKGExjnItLNk0xEozhB+w0zqzybdtNZQD+KoZPkYGHDAdBDIS+YocAjOpPTLEggh/UPHOjnDCmiHGzZ2n3DeGd+CzdIPvuherxKDTHaq4MoYFOcBlgk0Sd9hQvXc88SimrIx+rrGjGjk2S1yzYYaNgCPxWffvsvhffaGzuGfaVs89BWSSBGorV6QAf8hQX6i6gdzvuacdbmamgPF4cSKXwv0yx4BKCkbzwl6Pmp/YDueDUz</vt:lpwstr>
  </property>
  <property fmtid="{D5CDD505-2E9C-101B-9397-08002B2CF9AE}" pid="69" name="x1ye=69">
    <vt:lpwstr>jdJw6qqtP57gzH1cnte37b8kngzA1M0bA5z7gIuODWcDFsoYBNTa+ygHQqpxAoOFVg0UQhKE5kkgdI/uFQXPapYFtYL6oyXv/cOw3S9KjhYDXzKt6Jwb4AeV8U5i4Cp0ehQlEOMnSAgm0u0PvFKztN+rrglSLKFEE489X9mWrE5vIH0dV+WSLolMki/BVCwikDYjVt/J71AZBCeesrKMd+JIkHVVcYZTU7A2Nb5+DoCP8u0/YBfDdJWex6/PVhz</vt:lpwstr>
  </property>
  <property fmtid="{D5CDD505-2E9C-101B-9397-08002B2CF9AE}" pid="70" name="x1ye=7">
    <vt:lpwstr>cX3MKGL6LplwjNE0L0exQnZdTevEKE1RfGWuQMXMjtzputkMZlBQiM1XeqgWad6fKU047jMJDkXm8pl8RbQYkKcoD5FS9er3xlv0qNOiihFj2xvAY4Xj68p89QIzSJCwKtTcNzAnQZifiIMEyWjr6VL/I2P3EZczWRx6XoQLMvY1DedqobPN1PrjSBYOfn5SFT2pJzybshH5txtadBbUqWTFVmAYTTqUpci3EDQwL299mEzwvF7gwPgSBD49tsn</vt:lpwstr>
  </property>
  <property fmtid="{D5CDD505-2E9C-101B-9397-08002B2CF9AE}" pid="71" name="x1ye=70">
    <vt:lpwstr>7RgKYb2wu5Ifdmjax9x6DtcfcaV2+2nBmylToNU9a7j56PvcDt3y7G7UkE5bF6jzr1uw5AYNYWKgGmprlbl/CZZmk/0iudkSy+PwzNm68o+QoiFFtQCmXpYR0ImV4ydAdFSNcXyZPIS4h+/mWxyfavEJ8k4ev60TAPYzAghfo0ZL1zpGoyYbUyGdmoGrz1rJANd/nTmXva6m1fTQA81p+LdnDt7O8UQkujmreTN+i6O2F+pRnvGbyjTxyypu8b8</vt:lpwstr>
  </property>
  <property fmtid="{D5CDD505-2E9C-101B-9397-08002B2CF9AE}" pid="72" name="x1ye=71">
    <vt:lpwstr>n1aP3szLo2a7mKyOC6JKSzEFmZbAJKB6j2IqwYHPOuHqbhU6jkkVLzYwAFVljGbxp9EkHP0R+/y1fZB9syaRfDn0X4ILVfYSQr1qx2SBwhe+jp0AiM1a7Rd/3iLxbLk4izRcx02qjtI51jS0g47QOGY1NI744E1h4/wam8de76AIKi8Ba7mSt5Y18ZhpDejEaWeJzZCD6+aeG85h3q96mKWwtT7amzKUDYO1lxspvahQN+nH9fIJr88JmmK7Fow</vt:lpwstr>
  </property>
  <property fmtid="{D5CDD505-2E9C-101B-9397-08002B2CF9AE}" pid="73" name="x1ye=72">
    <vt:lpwstr>hjmF++tTxYSqZ2bHv7ymXU/95B21QgXIHNzll9LOpHp7/vqNoor2mvXG+6qCoA9vB39MQ4Fhfg9Pt2YsQxdTR7JN3Jo/aeLdo0QxJxqSYdH1Y3aG+pw6jufUMaFvXP56xqzfHGcYHkLm3VLPAoBtUeyEGxzxa82huqMFv5sDJMw+wJeMALsau8icK2ch5hPjH8C62bSajI+mQt/4XpUWuO0ja1ngU33SEkZQG+3o0jGKborsM0XGDy0GSE60lk9</vt:lpwstr>
  </property>
  <property fmtid="{D5CDD505-2E9C-101B-9397-08002B2CF9AE}" pid="74" name="x1ye=73">
    <vt:lpwstr>BCtmFrNptjlZ92467E8x3Fze5ed2jAcl7WWXZrAqGINVap/kQeE/cgiW4ekslm255dUt5o5i/QP2kOADLkbW4p9szLZAoXH5v8xxFFhx61ZYjK65UyCdBt511GpPvgFykiRwckQRTtGbY5A/I9eDJlSAk6OdzSSDxO6nioNHAVRed72azc4XjNY4eNbkqDYB0Z5UdzSRstgkqelLVp3+Er7VwOe5fV47KGxCvn4ZOCAy1vGVdRp7A2kEpQATEsL</vt:lpwstr>
  </property>
  <property fmtid="{D5CDD505-2E9C-101B-9397-08002B2CF9AE}" pid="75" name="x1ye=74">
    <vt:lpwstr>J2LGyE57KoJbit/78ByjIe7JUuzTdPJHEVFYyGBfJp16AYU0dOcmfAYAxXj/Izek/ZqK++C911ekJpUsKo3oV/nMxIXVqqJ8vN+T5OqJ9E7wGAyKXfg8Citj2f1lyrQk1xWt2J8W3ZdToZebD1hUVFjJCkZ6cB2bI8BgMQkhEKSQFFTmlzi93PF1mtwYYtUWLwhMaOSvV3ubpIs75QvwtVjL650SxP2K8KG8lMRSnoQt6+4Vh/Cl0LBiQ3gDGOS</vt:lpwstr>
  </property>
  <property fmtid="{D5CDD505-2E9C-101B-9397-08002B2CF9AE}" pid="76" name="x1ye=75">
    <vt:lpwstr>zuK2u7uCm8c7KJxrY1gLOijeZXFNlahKjJTdkMZuvwqOuhOmx600oVymzdYfU48NjzXYaV2MCcMKYfKRBfrY/RbWUSZHPI1mqvdUkhyDY1b9Lskfaqp0n4tkEPesnoGizrvw4yrQqn2JrkH80YwKWkWs2o2go/RGvHYmQoFfDIPeLbdWn2dP0WOa9mAHvBM6cyQsw+bJ+EGOUzKZT/QRufa20NkEKtuR34KQMiF73ewHQTwg7PQzok0OWw6j2ya</vt:lpwstr>
  </property>
  <property fmtid="{D5CDD505-2E9C-101B-9397-08002B2CF9AE}" pid="77" name="x1ye=76">
    <vt:lpwstr>67HR4MLEC0ow4UIuftSaWAYCK5rB8G+PrfpZ2E8nuGH7i244l/JfKURg6K6qEGnJBcoxWtqEkJ0zlEdFYFG4ddB4+5onagzUc/yCAJHwLoo6qNJ6oEi/vyZkuCvWLaFnxJ23LjwCmDSeV/k4eQw4LaDXzJVUftOvJE24y+9pyRo6F0HxzeoyTzHYG+sz1/r3FW65Bkhy11ZPAc+oBiXqS7RHbHsIiL8cAKpK5PFXqNIHhk4cUfD7V/i07TT74v9</vt:lpwstr>
  </property>
  <property fmtid="{D5CDD505-2E9C-101B-9397-08002B2CF9AE}" pid="78" name="x1ye=77">
    <vt:lpwstr>rJ0Ab2MwX0bJxxJcLId/CdBCbyulruNhx98BH3VSJOuj+4zUNIdTL/iypcZRXwFxobDj7dTYIh7lIln7FPEymCdAhC9hsF7aIU1V9ODnauf6VsMwy6mEPJC2xtUSZwwm2ZjKzuySt7R4eQHx9JoZRyfprf/uBcEhQBNvzJsif6Vzv8peZuRcU3pZbMgMCFJDKDyKJnXJXrctsVYGMSS3uwPkXzibi1bk4S9FQ7SvbwfA7M/vE78GtBb3LgCHv5U</vt:lpwstr>
  </property>
  <property fmtid="{D5CDD505-2E9C-101B-9397-08002B2CF9AE}" pid="79" name="x1ye=78">
    <vt:lpwstr>nlbh5LFgKVd+SPg6PQNfvbIUFyNrtWvMT3o0/5QDzTXBr4x4KlbbDNJRqgm/4JTz+Wg2H/qGW8tK8lQ3tbnAbqlPW7j+zIQy73vqWDSqQCKY9kQ1q1y6RN17auy/U2DVjgfgZRn8nPhVMoL+r2J/1eaPdO1M7lBtxUrAPkNtV4etG6qLS+BTge+7TXJc2m2jWTZJeiTOFPYdj7kZceGQ7Yx0quvOYM60bTqrnuqs/oMvUoVT0cxIeeKbA4pKDJz</vt:lpwstr>
  </property>
  <property fmtid="{D5CDD505-2E9C-101B-9397-08002B2CF9AE}" pid="80" name="x1ye=79">
    <vt:lpwstr>d8EM7IpDM4akWI6oXQFzdbBG0CQDEe4ApMWzmivS8OQRkn78cD/ewmdQGShFRRyWlxKPUP73HBOnsWWK6ufZZx+nqFxKQHbuHPUfIuOMPhOXS/nxbsEceETl/HO8lbqSNmUVoFRH+u6qNiwN74+wbAH0nRESxwPZwy6BpDuoThiyXBmbwUVCOMFA7i5inmgQF+5h2m25X4aYm5YLkNHEu/Lik0Owg+BAuT9Bg7ONx6XhiLyWIu/XFHQ1sQ2ZJFz</vt:lpwstr>
  </property>
  <property fmtid="{D5CDD505-2E9C-101B-9397-08002B2CF9AE}" pid="81" name="x1ye=8">
    <vt:lpwstr>ps7f4iIEfK6L5n6i5ZvBPRqEWl4k+2Yi/CjnJ2zryoYAzWbhWbC4oHGS3o5JdRYu93MlZhxGv0yjfBRNW6369cW80xF7t6tY9IJdHs6nx/MFA4TwPLdkzMQPoQBYw1T0F+xLptTetpv6ksCgX2PVvdyPtT8kUqxZPr9LNc/YjOSqMxN05tH/BpmF9u+WlwvwIO73wx1/j1bYtJGcs2EGs6t8oD6VCTTf23bwJQ9dUXC0oFHi5GtQXzf/HQ7AVXi</vt:lpwstr>
  </property>
  <property fmtid="{D5CDD505-2E9C-101B-9397-08002B2CF9AE}" pid="82" name="x1ye=80">
    <vt:lpwstr>ixDZTVmJvNQ16AtEHeu55EHDRowCm7Mzpb/ExV4g3SxMsWfHURoQzoR5z6pgNDwEuC8KgKgf89NRG6IK2s8Qyk/qUwIlkbtjpBpXG8NPaLgzb87GmqHo1TmMs4Kz45xwWlUTyyZHk+P2ThtKxPW86e61khHIOXYb73IPGB2MyXiXrWLpiUx1y8SPcuRtZNw1XdasR2jsMpOukOOccYt191PcrAFNwYX4O8zFbtuSIqlJrTduC49KuzoE39FTKtS</vt:lpwstr>
  </property>
  <property fmtid="{D5CDD505-2E9C-101B-9397-08002B2CF9AE}" pid="83" name="x1ye=81">
    <vt:lpwstr>5oG91s8/AiZ3TZdGEeaK//B9zTGKS4E8AAA==</vt:lpwstr>
  </property>
  <property fmtid="{D5CDD505-2E9C-101B-9397-08002B2CF9AE}" pid="84" name="x1ye=9">
    <vt:lpwstr>rVi5y4xSw3oXNV4EjB1fAVoFRkSmKpZmPODkPkITNYf6xOiNHGPIACcv9SwsrskUgQW5No+cnCpH5t4LGGJtfnTxCQheppL8PerZEK0lK4VcMmaZjlMc08dl9jwxum6K1LI0MhI+VchTlsV7HPcxtQqyJ9hoxclhnn1W8QFmVfmKUOHzD45UQpBHWsj8xYPYPN1RUKeV7AZ4mjWhA7pF+b+TPtNTmx+ot6BxvwQDkNC8OjB5kq1Dz0k3p9sjlZ6</vt:lpwstr>
  </property>
</Properties>
</file>